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ABBF" w14:textId="77777777" w:rsidR="00B06268" w:rsidRPr="006F4707" w:rsidRDefault="00B06268" w:rsidP="00D1575C">
      <w:pPr>
        <w:pStyle w:val="Cabealho"/>
      </w:pPr>
    </w:p>
    <w:p w14:paraId="50168232" w14:textId="77777777" w:rsidR="00B06268" w:rsidRPr="006F4707" w:rsidRDefault="006668AC" w:rsidP="006668AC">
      <w:pPr>
        <w:tabs>
          <w:tab w:val="left" w:pos="8139"/>
        </w:tabs>
      </w:pPr>
      <w:r>
        <w:tab/>
      </w:r>
    </w:p>
    <w:p w14:paraId="0A8DA0C4" w14:textId="77777777" w:rsidR="00B06268" w:rsidRPr="006F4707" w:rsidRDefault="00B06268"/>
    <w:p w14:paraId="765D488E" w14:textId="77777777" w:rsidR="00B06268" w:rsidRPr="006F4707" w:rsidRDefault="00B06268"/>
    <w:p w14:paraId="73B5691E" w14:textId="77777777" w:rsidR="00B06268" w:rsidRPr="006F4707" w:rsidRDefault="00B06268"/>
    <w:p w14:paraId="118E95B8" w14:textId="77777777"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14:paraId="26126406" w14:textId="77777777"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14:paraId="2A940C27" w14:textId="77777777"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14:paraId="0CA30312" w14:textId="77777777" w:rsidR="00B06268" w:rsidRPr="0088069F" w:rsidRDefault="00B06268">
      <w:pPr>
        <w:pStyle w:val="Recuodecorpodetexto"/>
        <w:jc w:val="center"/>
        <w:rPr>
          <w:b/>
          <w:sz w:val="36"/>
        </w:rPr>
      </w:pPr>
    </w:p>
    <w:p w14:paraId="64B98747" w14:textId="77777777"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14:paraId="10556FE5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C87A268" w14:textId="176EC103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  <w:r w:rsidR="0091488A">
              <w:rPr>
                <w:rStyle w:val="Estilo15pt"/>
              </w:rPr>
              <w:t>Arthur Henrique / Douglas / Bárbara Mota</w:t>
            </w:r>
          </w:p>
          <w:p w14:paraId="3A6E5409" w14:textId="77777777" w:rsidR="004A3330" w:rsidRPr="0088069F" w:rsidRDefault="004A3330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59AB875" w14:textId="6C11DEDD"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  <w:r w:rsidR="0091488A">
              <w:rPr>
                <w:sz w:val="30"/>
              </w:rPr>
              <w:t>10/09/2019</w:t>
            </w:r>
          </w:p>
          <w:p w14:paraId="0BA33C85" w14:textId="77777777" w:rsidR="004A3330" w:rsidRPr="0088069F" w:rsidRDefault="004A3330" w:rsidP="00E51DB1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4A3330" w:rsidRPr="006F4707" w14:paraId="4F3CFF51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8B252CC" w14:textId="77777777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14:paraId="2C1F3533" w14:textId="77777777" w:rsidR="007A32E7" w:rsidRPr="0088069F" w:rsidRDefault="007A32E7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448BE3E" w14:textId="77777777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14:paraId="35B72CC3" w14:textId="77777777"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14:paraId="721BB564" w14:textId="77777777" w:rsidR="00B06268" w:rsidRPr="006F4707" w:rsidRDefault="00B06268">
      <w:pPr>
        <w:jc w:val="center"/>
      </w:pPr>
    </w:p>
    <w:p w14:paraId="2C0ABDE8" w14:textId="77777777" w:rsidR="00B24E8A" w:rsidRPr="006F4707" w:rsidRDefault="00B24E8A">
      <w:pPr>
        <w:jc w:val="center"/>
      </w:pPr>
    </w:p>
    <w:p w14:paraId="33243B6F" w14:textId="522367CB"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</w:t>
      </w:r>
      <w:r w:rsidR="0091488A">
        <w:rPr>
          <w:sz w:val="30"/>
        </w:rPr>
        <w:t>02</w:t>
      </w:r>
    </w:p>
    <w:p w14:paraId="1008D61D" w14:textId="77777777" w:rsidR="004A3330" w:rsidRPr="006F4707" w:rsidRDefault="004A3330">
      <w:pPr>
        <w:jc w:val="center"/>
      </w:pPr>
    </w:p>
    <w:p w14:paraId="3E0AC045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3D7EF793" w14:textId="77777777"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14:paraId="06CF3406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AEC9A71" w14:textId="77777777"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14:paraId="71EDCB4C" w14:textId="77777777"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4A9D122D" w14:textId="77777777"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14:paraId="0DB8C1B6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60B7E5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14:paraId="11FA468B" w14:textId="3573BE09" w:rsidR="004A3330" w:rsidRPr="006F4707" w:rsidRDefault="00A640BB" w:rsidP="00676CA1">
            <w:pPr>
              <w:rPr>
                <w:sz w:val="20"/>
              </w:rPr>
            </w:pPr>
            <w:r>
              <w:rPr>
                <w:sz w:val="20"/>
              </w:rPr>
              <w:t>04</w:t>
            </w:r>
            <w:r w:rsidR="0091488A">
              <w:rPr>
                <w:sz w:val="20"/>
              </w:rPr>
              <w:t>/09/2019</w:t>
            </w:r>
          </w:p>
        </w:tc>
        <w:tc>
          <w:tcPr>
            <w:tcW w:w="6580" w:type="dxa"/>
            <w:vAlign w:val="center"/>
          </w:tcPr>
          <w:p w14:paraId="4970F6CC" w14:textId="0D7EC02D" w:rsidR="004A3330" w:rsidRPr="006F4707" w:rsidRDefault="00A640BB" w:rsidP="00635740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Objetivo,  Visões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4A3330" w:rsidRPr="006F4707" w14:paraId="5435687E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3EC0F2E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14:paraId="120F03B2" w14:textId="3DAC7C49" w:rsidR="004A3330" w:rsidRPr="006F4707" w:rsidRDefault="00A640BB" w:rsidP="00635740">
            <w:pPr>
              <w:rPr>
                <w:sz w:val="20"/>
              </w:rPr>
            </w:pPr>
            <w:r>
              <w:rPr>
                <w:sz w:val="20"/>
              </w:rPr>
              <w:t>10/09/2019</w:t>
            </w:r>
          </w:p>
        </w:tc>
        <w:tc>
          <w:tcPr>
            <w:tcW w:w="6580" w:type="dxa"/>
            <w:vAlign w:val="center"/>
          </w:tcPr>
          <w:p w14:paraId="650D8F0A" w14:textId="779A9180" w:rsidR="004A3330" w:rsidRPr="006F4707" w:rsidRDefault="00A640BB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BPMN </w:t>
            </w:r>
          </w:p>
        </w:tc>
      </w:tr>
      <w:tr w:rsidR="004A3330" w:rsidRPr="006F4707" w14:paraId="2437107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FF69F43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14:paraId="53489FFC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42E6DC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0E18CC8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6F805C08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14:paraId="2A5789D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4F6BA5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D2E096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7E2A79A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14:paraId="2D449BB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C1643A6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203F89E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2A2C776F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14:paraId="06EEB931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F433471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69F74F9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09A14E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14:paraId="722074F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2336D5C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C6483C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FB546A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14:paraId="78640C44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1379539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88F5902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771F20A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14:paraId="0033D66D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FB5B28B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1489C02A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E569A2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14:paraId="2B640696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75D621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9A5A7E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39DC5A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14:paraId="56B3781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E12286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</w:tbl>
    <w:p w14:paraId="43281021" w14:textId="77777777" w:rsidR="004A3330" w:rsidRPr="006F4707" w:rsidRDefault="004A3330" w:rsidP="004A3330"/>
    <w:p w14:paraId="72FFA471" w14:textId="77777777" w:rsidR="00B06268" w:rsidRPr="006F4707" w:rsidRDefault="00B06268">
      <w:pPr>
        <w:jc w:val="center"/>
      </w:pPr>
    </w:p>
    <w:p w14:paraId="545476D0" w14:textId="77777777" w:rsidR="004A3330" w:rsidRPr="006F4707" w:rsidRDefault="004A3330">
      <w:pPr>
        <w:jc w:val="center"/>
      </w:pPr>
    </w:p>
    <w:p w14:paraId="475EFBD4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21EFCDEF" w14:textId="77777777" w:rsidR="00B06268" w:rsidRPr="006F4707" w:rsidRDefault="00B06268">
      <w:pPr>
        <w:jc w:val="center"/>
      </w:pPr>
    </w:p>
    <w:p w14:paraId="07BBFC1B" w14:textId="77777777" w:rsidR="00B06268" w:rsidRPr="006F4707" w:rsidRDefault="00B06268">
      <w:pPr>
        <w:jc w:val="center"/>
      </w:pPr>
    </w:p>
    <w:p w14:paraId="51C346B7" w14:textId="77777777" w:rsidR="00B06268" w:rsidRPr="006F4707" w:rsidRDefault="00B06268">
      <w:pPr>
        <w:jc w:val="right"/>
        <w:rPr>
          <w:sz w:val="30"/>
        </w:rPr>
      </w:pPr>
    </w:p>
    <w:p w14:paraId="4B7CA914" w14:textId="77777777"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14:paraId="455BD2C9" w14:textId="77777777" w:rsidTr="00115AC6">
        <w:tc>
          <w:tcPr>
            <w:tcW w:w="1241" w:type="pct"/>
            <w:shd w:val="pct10" w:color="000000" w:fill="FFFFFF"/>
          </w:tcPr>
          <w:p w14:paraId="086F52DD" w14:textId="77777777"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14:paraId="31CA9FA9" w14:textId="77777777" w:rsidR="00B06268" w:rsidRPr="006F4707" w:rsidRDefault="00B06268"/>
        </w:tc>
      </w:tr>
      <w:tr w:rsidR="00B06268" w:rsidRPr="006F4707" w14:paraId="45F4AD16" w14:textId="77777777" w:rsidTr="00115AC6">
        <w:tc>
          <w:tcPr>
            <w:tcW w:w="1241" w:type="pct"/>
            <w:shd w:val="pct10" w:color="000000" w:fill="FFFFFF"/>
          </w:tcPr>
          <w:p w14:paraId="6EB2524B" w14:textId="77777777"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14:paraId="4A0BE8F4" w14:textId="77777777" w:rsidR="00B06268" w:rsidRPr="006F4707" w:rsidRDefault="006668AC" w:rsidP="00D81F78">
            <w:r>
              <w:t>-</w:t>
            </w:r>
          </w:p>
        </w:tc>
      </w:tr>
    </w:tbl>
    <w:p w14:paraId="56A0F3AA" w14:textId="77777777"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14:paraId="77B0B651" w14:textId="77777777" w:rsidR="001B5A96" w:rsidRDefault="001B5A96" w:rsidP="001B5A96">
      <w:pPr>
        <w:pStyle w:val="Cabealho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14:paraId="688CEF8C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14:paraId="514F4167" w14:textId="77777777"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14:paraId="71CD5B22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B39E" w14:textId="77777777" w:rsidR="001B5A96" w:rsidRDefault="001B5A96">
            <w:pPr>
              <w:pStyle w:val="Cabealho"/>
              <w:jc w:val="left"/>
            </w:pPr>
          </w:p>
        </w:tc>
      </w:tr>
      <w:tr w:rsidR="001B5A96" w14:paraId="7B294169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2408" w14:textId="77777777" w:rsidR="001B5A96" w:rsidRDefault="001B5A96">
            <w:pPr>
              <w:pStyle w:val="Cabealho"/>
              <w:jc w:val="left"/>
            </w:pPr>
          </w:p>
        </w:tc>
      </w:tr>
      <w:tr w:rsidR="001B5A96" w14:paraId="5FBC7E1D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58BF" w14:textId="77777777" w:rsidR="001B5A96" w:rsidRDefault="001B5A96">
            <w:pPr>
              <w:pStyle w:val="Cabealho"/>
              <w:jc w:val="left"/>
            </w:pPr>
          </w:p>
        </w:tc>
      </w:tr>
      <w:tr w:rsidR="00601CDF" w14:paraId="53F94A7A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F992" w14:textId="77777777" w:rsidR="00601CDF" w:rsidRDefault="00601CDF">
            <w:pPr>
              <w:pStyle w:val="Cabealho"/>
              <w:jc w:val="left"/>
            </w:pPr>
          </w:p>
        </w:tc>
      </w:tr>
    </w:tbl>
    <w:p w14:paraId="1DAB0E80" w14:textId="77777777"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14:paraId="2FBAFC0D" w14:textId="7777777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14:paraId="465818B8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14:paraId="3CB92AFA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14:paraId="26B29462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14:paraId="2BF34C18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14:paraId="45C0E580" w14:textId="77777777" w:rsidTr="00115AC6">
        <w:trPr>
          <w:cantSplit/>
        </w:trPr>
        <w:tc>
          <w:tcPr>
            <w:tcW w:w="549" w:type="pct"/>
          </w:tcPr>
          <w:p w14:paraId="33645591" w14:textId="77777777"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14:paraId="2B336329" w14:textId="77777777"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6D6FDA4F" w14:textId="77777777"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14:paraId="7716EE4D" w14:textId="77777777" w:rsidR="006668AC" w:rsidRPr="006F4707" w:rsidRDefault="006668AC" w:rsidP="00D81F78">
            <w:pPr>
              <w:pStyle w:val="Cabealho"/>
            </w:pPr>
          </w:p>
        </w:tc>
      </w:tr>
      <w:tr w:rsidR="006668AC" w:rsidRPr="006F4707" w14:paraId="112BF758" w14:textId="77777777" w:rsidTr="00115AC6">
        <w:trPr>
          <w:cantSplit/>
        </w:trPr>
        <w:tc>
          <w:tcPr>
            <w:tcW w:w="549" w:type="pct"/>
          </w:tcPr>
          <w:p w14:paraId="14313E23" w14:textId="586A9BFD" w:rsidR="006668AC" w:rsidRPr="006F4707" w:rsidRDefault="0091488A">
            <w:pPr>
              <w:pStyle w:val="Cabealho"/>
              <w:jc w:val="center"/>
            </w:pPr>
            <w:r>
              <w:t>1.01</w:t>
            </w:r>
          </w:p>
        </w:tc>
        <w:tc>
          <w:tcPr>
            <w:tcW w:w="824" w:type="pct"/>
          </w:tcPr>
          <w:p w14:paraId="40298800" w14:textId="40AF59A5" w:rsidR="006668AC" w:rsidRPr="006F4707" w:rsidRDefault="00A640BB">
            <w:pPr>
              <w:pStyle w:val="Cabealho"/>
              <w:jc w:val="center"/>
            </w:pPr>
            <w:r>
              <w:t>04/09/2019</w:t>
            </w:r>
          </w:p>
        </w:tc>
        <w:tc>
          <w:tcPr>
            <w:tcW w:w="2527" w:type="pct"/>
          </w:tcPr>
          <w:p w14:paraId="14534630" w14:textId="3E668CFE" w:rsidR="006668AC" w:rsidRPr="006F4707" w:rsidRDefault="00A640BB">
            <w:pPr>
              <w:pStyle w:val="Cabealho"/>
            </w:pPr>
            <w:r>
              <w:t xml:space="preserve">Segunda Versão </w:t>
            </w:r>
          </w:p>
        </w:tc>
        <w:tc>
          <w:tcPr>
            <w:tcW w:w="1099" w:type="pct"/>
          </w:tcPr>
          <w:p w14:paraId="59B85F46" w14:textId="23F4853F" w:rsidR="006668AC" w:rsidRPr="006F4707" w:rsidRDefault="00A640BB">
            <w:pPr>
              <w:pStyle w:val="Cabealho"/>
            </w:pPr>
            <w:r>
              <w:t>Arthur / Douglas / Barbara</w:t>
            </w:r>
          </w:p>
        </w:tc>
      </w:tr>
      <w:tr w:rsidR="006668AC" w:rsidRPr="006F4707" w14:paraId="12231A96" w14:textId="77777777" w:rsidTr="00115AC6">
        <w:trPr>
          <w:cantSplit/>
        </w:trPr>
        <w:tc>
          <w:tcPr>
            <w:tcW w:w="549" w:type="pct"/>
          </w:tcPr>
          <w:p w14:paraId="5EBCA88F" w14:textId="5228DE1C" w:rsidR="006668AC" w:rsidRPr="006F4707" w:rsidRDefault="00A640BB">
            <w:pPr>
              <w:pStyle w:val="Cabealho"/>
              <w:jc w:val="center"/>
            </w:pPr>
            <w:r>
              <w:t>1.02</w:t>
            </w:r>
          </w:p>
        </w:tc>
        <w:tc>
          <w:tcPr>
            <w:tcW w:w="824" w:type="pct"/>
          </w:tcPr>
          <w:p w14:paraId="069B5BA1" w14:textId="29FB12E6" w:rsidR="006668AC" w:rsidRPr="006F4707" w:rsidRDefault="00A640BB">
            <w:pPr>
              <w:pStyle w:val="Cabealho"/>
              <w:jc w:val="center"/>
            </w:pPr>
            <w:r>
              <w:t>10/09/2019</w:t>
            </w:r>
          </w:p>
        </w:tc>
        <w:tc>
          <w:tcPr>
            <w:tcW w:w="2527" w:type="pct"/>
          </w:tcPr>
          <w:p w14:paraId="1116F5A0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38D9AF33" w14:textId="4F563C89" w:rsidR="006668AC" w:rsidRPr="006F4707" w:rsidRDefault="00A640BB">
            <w:pPr>
              <w:pStyle w:val="Cabealho"/>
            </w:pPr>
            <w:r>
              <w:t>Arthur / Douglas / Barbara</w:t>
            </w:r>
          </w:p>
        </w:tc>
      </w:tr>
      <w:tr w:rsidR="006668AC" w:rsidRPr="006F4707" w14:paraId="5D9A3685" w14:textId="77777777" w:rsidTr="00115AC6">
        <w:trPr>
          <w:cantSplit/>
        </w:trPr>
        <w:tc>
          <w:tcPr>
            <w:tcW w:w="549" w:type="pct"/>
          </w:tcPr>
          <w:p w14:paraId="67BFA4E9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E26763B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64928B60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64F9C8D3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0254F50" w14:textId="77777777" w:rsidTr="00115AC6">
        <w:trPr>
          <w:cantSplit/>
        </w:trPr>
        <w:tc>
          <w:tcPr>
            <w:tcW w:w="549" w:type="pct"/>
          </w:tcPr>
          <w:p w14:paraId="002A6D6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76B4B1A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0D1069AE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9B2EC70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4256DE2E" w14:textId="77777777" w:rsidTr="00115AC6">
        <w:trPr>
          <w:cantSplit/>
        </w:trPr>
        <w:tc>
          <w:tcPr>
            <w:tcW w:w="549" w:type="pct"/>
          </w:tcPr>
          <w:p w14:paraId="6260ACF7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1D87824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5885D2F2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20FA6DE6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87E86C1" w14:textId="77777777" w:rsidTr="00115AC6">
        <w:trPr>
          <w:cantSplit/>
        </w:trPr>
        <w:tc>
          <w:tcPr>
            <w:tcW w:w="549" w:type="pct"/>
          </w:tcPr>
          <w:p w14:paraId="19966B72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AA4BAF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5CA6A685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004F2D03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549C830" w14:textId="77777777" w:rsidTr="00115AC6">
        <w:trPr>
          <w:cantSplit/>
        </w:trPr>
        <w:tc>
          <w:tcPr>
            <w:tcW w:w="549" w:type="pct"/>
          </w:tcPr>
          <w:p w14:paraId="2904A2E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1EB869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3397FC11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68ADF981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3CEE4A49" w14:textId="77777777" w:rsidTr="00115AC6">
        <w:trPr>
          <w:cantSplit/>
        </w:trPr>
        <w:tc>
          <w:tcPr>
            <w:tcW w:w="549" w:type="pct"/>
          </w:tcPr>
          <w:p w14:paraId="2A91E315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9C16A0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4C0D80BC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3D107F3E" w14:textId="77777777" w:rsidR="006668AC" w:rsidRPr="006F4707" w:rsidRDefault="006668AC">
            <w:pPr>
              <w:pStyle w:val="Cabealho"/>
            </w:pPr>
          </w:p>
        </w:tc>
      </w:tr>
    </w:tbl>
    <w:p w14:paraId="1CA4A76A" w14:textId="77777777" w:rsidR="00B06268" w:rsidRPr="006F4707" w:rsidRDefault="00B06268">
      <w:pPr>
        <w:jc w:val="center"/>
      </w:pPr>
    </w:p>
    <w:p w14:paraId="73B75FA0" w14:textId="77777777"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14:paraId="5CDC8053" w14:textId="77777777"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233CC18" w14:textId="77777777" w:rsidR="00C17BF1" w:rsidRDefault="00AE44E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68296352" w14:textId="77777777" w:rsidR="00C17BF1" w:rsidRDefault="00AE44E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6D4403F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14:paraId="67B1633D" w14:textId="77777777" w:rsidR="00C17BF1" w:rsidRDefault="00AE44E2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B38F766" w14:textId="77777777" w:rsidR="00C17BF1" w:rsidRDefault="00AE44E2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7377CE88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563B2660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363C0B2A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38851F61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66118CE6" w14:textId="77777777" w:rsidR="00C17BF1" w:rsidRDefault="00AE44E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14:paraId="4A574A64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11CDBB51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1C97D5DD" w14:textId="77777777" w:rsidR="00C17BF1" w:rsidRDefault="00AE44E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14:paraId="07F4450C" w14:textId="77777777" w:rsidR="00C17BF1" w:rsidRDefault="00AE44E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14:paraId="410994F5" w14:textId="77777777" w:rsidR="00C17BF1" w:rsidRDefault="00AE44E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14:paraId="27A44C4E" w14:textId="77777777"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14:paraId="651002E2" w14:textId="77777777" w:rsidR="008774CA" w:rsidRPr="006F4707" w:rsidRDefault="00A51C4F" w:rsidP="008774CA">
      <w:pPr>
        <w:pStyle w:val="Ttulo1"/>
        <w:numPr>
          <w:ilvl w:val="0"/>
          <w:numId w:val="1"/>
        </w:numPr>
      </w:pPr>
      <w:bookmarkStart w:id="2" w:name="_Toc377556195"/>
      <w:bookmarkStart w:id="3" w:name="_Hlk529283028"/>
      <w:r>
        <w:lastRenderedPageBreak/>
        <w:t>OBJETIVO</w:t>
      </w:r>
      <w:bookmarkEnd w:id="2"/>
    </w:p>
    <w:p w14:paraId="092D5FB3" w14:textId="585ED32B" w:rsidR="00245A85" w:rsidRPr="00245A85" w:rsidRDefault="00245A85" w:rsidP="00245A85">
      <w:pPr>
        <w:pStyle w:val="PargrafodaLista"/>
        <w:ind w:left="360"/>
        <w:rPr>
          <w:rFonts w:cs="Arial"/>
        </w:rPr>
      </w:pPr>
      <w:r>
        <w:rPr>
          <w:rFonts w:cs="Arial"/>
        </w:rPr>
        <w:tab/>
      </w:r>
      <w:r w:rsidRPr="00245A85">
        <w:rPr>
          <w:rFonts w:cs="Arial"/>
        </w:rPr>
        <w:t xml:space="preserve">O objetivo do sistema é automatizar serviços de atendimento prestados pela corretora via telefone ou e-mail, mitigando tempo e erros operacionais que podem ocorrer com estes meios de comunicação. Além da praticidade, home broker deverá ter como diferencial </w:t>
      </w:r>
    </w:p>
    <w:p w14:paraId="14B7ECB5" w14:textId="6C1D78EF" w:rsidR="00FA4FC1" w:rsidRPr="00245A85" w:rsidRDefault="00245A85" w:rsidP="00245A85">
      <w:pPr>
        <w:pStyle w:val="PargrafodaLista"/>
        <w:ind w:left="360"/>
        <w:rPr>
          <w:rFonts w:cs="Arial"/>
        </w:rPr>
      </w:pPr>
      <w:r>
        <w:rPr>
          <w:rFonts w:cs="Arial"/>
        </w:rPr>
        <w:tab/>
        <w:t>P</w:t>
      </w:r>
      <w:r w:rsidRPr="00245A85">
        <w:rPr>
          <w:rFonts w:cs="Arial"/>
        </w:rPr>
        <w:t xml:space="preserve">restado pela corretora de valores para seus clientes, prezando por um ambiente prático, completo em informações e focado em </w:t>
      </w:r>
      <w:bookmarkStart w:id="4" w:name="_GoBack"/>
      <w:bookmarkEnd w:id="4"/>
      <w:r w:rsidRPr="00245A85">
        <w:rPr>
          <w:rFonts w:cs="Arial"/>
        </w:rPr>
        <w:t>disponibilizar ambiente prático e completo em informações para clientes, focando na comunicação ágil rápido, fácil</w:t>
      </w:r>
    </w:p>
    <w:p w14:paraId="6F0092F9" w14:textId="77777777" w:rsidR="00A51C4F" w:rsidRDefault="00A51C4F" w:rsidP="00BE56F8">
      <w:pPr>
        <w:pStyle w:val="Ttulo1"/>
        <w:numPr>
          <w:ilvl w:val="0"/>
          <w:numId w:val="1"/>
        </w:numPr>
      </w:pPr>
      <w:bookmarkStart w:id="5" w:name="_Toc377556197"/>
      <w:r>
        <w:t>VISÕES</w:t>
      </w:r>
      <w:bookmarkEnd w:id="5"/>
    </w:p>
    <w:p w14:paraId="041355A5" w14:textId="5523C58F" w:rsidR="00A25CA8" w:rsidRDefault="00245A85" w:rsidP="00A25CA8">
      <w:r>
        <w:t xml:space="preserve">      </w:t>
      </w:r>
      <w:r w:rsidR="00A25CA8" w:rsidRPr="00DD69C0">
        <w:t xml:space="preserve">Nessa seção </w:t>
      </w:r>
      <w:r w:rsidR="00A25CA8">
        <w:t xml:space="preserve">do documento </w:t>
      </w:r>
      <w:r w:rsidR="00A25CA8" w:rsidRPr="00DD69C0">
        <w:t>são descritas as visões do sistema, cada visão é uma abordagem ao sistema proposto evidenciando características específicas. Dessa forma</w:t>
      </w:r>
      <w:r w:rsidR="00A25CA8">
        <w:t>, cada visão evidê</w:t>
      </w:r>
      <w:r w:rsidR="00A25CA8" w:rsidRPr="00DD69C0">
        <w:t xml:space="preserve">ncia as informações mais importantes do </w:t>
      </w:r>
      <w:r w:rsidR="00A25CA8">
        <w:t xml:space="preserve">software </w:t>
      </w:r>
      <w:r w:rsidR="00A25CA8" w:rsidRPr="00DD69C0">
        <w:t xml:space="preserve">para o interesse de análise </w:t>
      </w:r>
      <w:r w:rsidR="00A25CA8">
        <w:t>de</w:t>
      </w:r>
      <w:r w:rsidR="00A25CA8" w:rsidRPr="00DD69C0">
        <w:t xml:space="preserve"> cada público alvo.</w:t>
      </w:r>
    </w:p>
    <w:p w14:paraId="74C93FBA" w14:textId="77777777" w:rsidR="00A25CA8" w:rsidRPr="00DD69C0" w:rsidRDefault="00A25CA8" w:rsidP="00A25CA8"/>
    <w:p w14:paraId="679EC9E4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51B40B77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0328B3B1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4B825083" w14:textId="77777777" w:rsidR="008774CA" w:rsidRDefault="00A51C4F" w:rsidP="00A25CA8">
      <w:pPr>
        <w:pStyle w:val="Ttulo2"/>
      </w:pPr>
      <w:bookmarkStart w:id="6" w:name="_Toc377556198"/>
      <w:r>
        <w:t xml:space="preserve">Visão – </w:t>
      </w:r>
      <w:r w:rsidR="00C17BF1">
        <w:t>Empresa</w:t>
      </w:r>
      <w:bookmarkEnd w:id="6"/>
    </w:p>
    <w:p w14:paraId="615788CF" w14:textId="25498B2A" w:rsidR="00BC492E" w:rsidRDefault="00BC492E" w:rsidP="0016237E">
      <w:pPr>
        <w:pStyle w:val="Ttulo3"/>
        <w:numPr>
          <w:ilvl w:val="0"/>
          <w:numId w:val="0"/>
        </w:numPr>
        <w:ind w:left="720"/>
      </w:pPr>
    </w:p>
    <w:p w14:paraId="76284829" w14:textId="0C77D69D" w:rsidR="002C4652" w:rsidRDefault="0045538E" w:rsidP="002C4652">
      <w:pPr>
        <w:pStyle w:val="Ttulo3"/>
      </w:pPr>
      <w:bookmarkStart w:id="7" w:name="_Toc37755620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01D1C2" wp14:editId="5A357F1A">
            <wp:simplePos x="0" y="0"/>
            <wp:positionH relativeFrom="column">
              <wp:posOffset>-161925</wp:posOffset>
            </wp:positionH>
            <wp:positionV relativeFrom="paragraph">
              <wp:posOffset>414655</wp:posOffset>
            </wp:positionV>
            <wp:extent cx="5733415" cy="2053590"/>
            <wp:effectExtent l="0" t="0" r="635" b="3810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Tot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652">
        <w:t>–</w:t>
      </w:r>
      <w:r w:rsidR="00C85652">
        <w:t xml:space="preserve"> </w:t>
      </w:r>
      <w:bookmarkEnd w:id="7"/>
      <w:r>
        <w:t xml:space="preserve">Processo de home broker </w:t>
      </w:r>
    </w:p>
    <w:p w14:paraId="2F9E1568" w14:textId="6A393E3A" w:rsidR="0045538E" w:rsidRDefault="0045538E" w:rsidP="0045538E">
      <w:pPr>
        <w:tabs>
          <w:tab w:val="left" w:pos="7050"/>
        </w:tabs>
      </w:pPr>
      <w:r>
        <w:tab/>
      </w:r>
    </w:p>
    <w:p w14:paraId="246613DC" w14:textId="4724A801" w:rsidR="0045538E" w:rsidRDefault="0045538E" w:rsidP="0045538E"/>
    <w:p w14:paraId="4CAB1585" w14:textId="3445234B" w:rsidR="0045538E" w:rsidRDefault="0045538E" w:rsidP="0045538E"/>
    <w:p w14:paraId="0231D62B" w14:textId="37BAC6F8" w:rsidR="0045538E" w:rsidRDefault="0045538E" w:rsidP="0045538E"/>
    <w:p w14:paraId="77D2BA0B" w14:textId="6A383FEA" w:rsidR="0045538E" w:rsidRDefault="0045538E" w:rsidP="0045538E"/>
    <w:p w14:paraId="0AF8E108" w14:textId="77777777" w:rsidR="0045538E" w:rsidRDefault="0045538E" w:rsidP="0045538E"/>
    <w:p w14:paraId="5F2FE580" w14:textId="6D69602B" w:rsidR="0045538E" w:rsidRDefault="0045538E" w:rsidP="0045538E"/>
    <w:p w14:paraId="6C87A3FD" w14:textId="7F6DDC89" w:rsidR="0045538E" w:rsidRDefault="0045538E" w:rsidP="0045538E"/>
    <w:p w14:paraId="34B26FC7" w14:textId="77777777" w:rsidR="0045538E" w:rsidRPr="0045538E" w:rsidRDefault="0045538E" w:rsidP="0045538E"/>
    <w:p w14:paraId="02653A5E" w14:textId="77777777" w:rsidR="0046624C" w:rsidRDefault="0046624C" w:rsidP="0046624C">
      <w:pPr>
        <w:pStyle w:val="Ttulo2"/>
      </w:pPr>
      <w:bookmarkStart w:id="8" w:name="_Toc377556201"/>
      <w:r>
        <w:lastRenderedPageBreak/>
        <w:t>Visão - informação</w:t>
      </w:r>
      <w:bookmarkEnd w:id="8"/>
      <w:r>
        <w:t xml:space="preserve"> </w:t>
      </w:r>
    </w:p>
    <w:p w14:paraId="533001B6" w14:textId="77777777" w:rsidR="00A25CA8" w:rsidRDefault="00A25CA8" w:rsidP="00A25CA8">
      <w:pPr>
        <w:pStyle w:val="Ttulo2"/>
      </w:pPr>
      <w:bookmarkStart w:id="9" w:name="_Toc377556202"/>
      <w:r>
        <w:t>Visão – Computação</w:t>
      </w:r>
      <w:bookmarkEnd w:id="9"/>
    </w:p>
    <w:p w14:paraId="560E27E8" w14:textId="5C39BFB6" w:rsidR="00C85652" w:rsidRPr="00AB4D17" w:rsidRDefault="00A25CA8" w:rsidP="007C674B">
      <w:pPr>
        <w:pStyle w:val="Ttulo2"/>
      </w:pPr>
      <w:bookmarkStart w:id="10" w:name="_Toc377556203"/>
      <w:r>
        <w:t xml:space="preserve">Visão – </w:t>
      </w:r>
      <w:r w:rsidR="002C4652">
        <w:t>Infraestrutura</w:t>
      </w:r>
      <w:bookmarkEnd w:id="10"/>
    </w:p>
    <w:p w14:paraId="781DC73E" w14:textId="77777777" w:rsidR="00B73B50" w:rsidRDefault="00B73B50" w:rsidP="00B73B50"/>
    <w:p w14:paraId="29719F2B" w14:textId="77777777" w:rsidR="00B73B50" w:rsidRPr="00BC492E" w:rsidRDefault="00B73B50" w:rsidP="00BC492E">
      <w:pPr>
        <w:pStyle w:val="Legenda"/>
      </w:pPr>
      <w:bookmarkStart w:id="11" w:name="_Ref325036663"/>
      <w:r w:rsidRPr="00BC492E">
        <w:t xml:space="preserve">Figura </w:t>
      </w:r>
      <w:proofErr w:type="gramStart"/>
      <w:r w:rsidR="00BC492E">
        <w:t>2</w:t>
      </w:r>
      <w:bookmarkEnd w:id="11"/>
      <w:r w:rsidR="00BC492E">
        <w:t xml:space="preserve"> </w:t>
      </w:r>
      <w:r w:rsidRPr="00BC492E">
        <w:t xml:space="preserve"> Visão</w:t>
      </w:r>
      <w:proofErr w:type="gramEnd"/>
      <w:r w:rsidRPr="00BC492E">
        <w:t xml:space="preserve"> Infraestrutura</w:t>
      </w:r>
    </w:p>
    <w:p w14:paraId="06F40207" w14:textId="77777777" w:rsidR="00A25CA8" w:rsidRDefault="002C4652" w:rsidP="002C4652">
      <w:pPr>
        <w:tabs>
          <w:tab w:val="left" w:pos="1260"/>
        </w:tabs>
      </w:pPr>
      <w:r>
        <w:tab/>
      </w:r>
    </w:p>
    <w:p w14:paraId="59FE6C02" w14:textId="77777777" w:rsidR="002C4652" w:rsidRDefault="002C4652" w:rsidP="002C4652">
      <w:pPr>
        <w:pStyle w:val="Ttulo2"/>
      </w:pPr>
      <w:bookmarkStart w:id="12" w:name="_Toc377556204"/>
      <w:r>
        <w:t>Visão – Tecnologia</w:t>
      </w:r>
      <w:bookmarkEnd w:id="12"/>
    </w:p>
    <w:p w14:paraId="7403B23E" w14:textId="77777777" w:rsidR="002C4652" w:rsidRDefault="002C4652" w:rsidP="002C4652">
      <w:pPr>
        <w:tabs>
          <w:tab w:val="left" w:pos="1260"/>
        </w:tabs>
      </w:pPr>
    </w:p>
    <w:p w14:paraId="4CD9EFC8" w14:textId="60A1E31B" w:rsidR="00BC492E" w:rsidRDefault="00BC492E" w:rsidP="002C4652">
      <w:pPr>
        <w:tabs>
          <w:tab w:val="left" w:pos="1260"/>
        </w:tabs>
      </w:pPr>
    </w:p>
    <w:p w14:paraId="3D926FFB" w14:textId="77777777" w:rsidR="00245A85" w:rsidRDefault="00245A85" w:rsidP="002C4652">
      <w:pPr>
        <w:tabs>
          <w:tab w:val="left" w:pos="1260"/>
        </w:tabs>
      </w:pPr>
    </w:p>
    <w:p w14:paraId="5FD09DDA" w14:textId="77777777" w:rsidR="00BC492E" w:rsidRPr="00FF1C73" w:rsidRDefault="00BC492E" w:rsidP="002C4652">
      <w:pPr>
        <w:tabs>
          <w:tab w:val="left" w:pos="1260"/>
        </w:tabs>
      </w:pPr>
    </w:p>
    <w:p w14:paraId="61449800" w14:textId="77777777" w:rsidR="00B73B50" w:rsidRDefault="00B73B50" w:rsidP="00B73B50">
      <w:pPr>
        <w:pStyle w:val="Ttulo1"/>
        <w:numPr>
          <w:ilvl w:val="0"/>
          <w:numId w:val="1"/>
        </w:numPr>
      </w:pPr>
      <w:bookmarkStart w:id="13" w:name="_Toc377556205"/>
      <w:r>
        <w:t>REQUISITOS DE SOFTWARE</w:t>
      </w:r>
      <w:bookmarkEnd w:id="13"/>
    </w:p>
    <w:p w14:paraId="7F8BB4BE" w14:textId="77777777" w:rsidR="00B73B50" w:rsidRPr="00F01EEA" w:rsidRDefault="00B73B50" w:rsidP="008774CA"/>
    <w:p w14:paraId="2DA1C720" w14:textId="77777777" w:rsidR="00B73B50" w:rsidRPr="00B73B50" w:rsidRDefault="00B73B50" w:rsidP="00B73B50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  <w:bookmarkStart w:id="14" w:name="_Toc39897723"/>
    </w:p>
    <w:p w14:paraId="3260D1E5" w14:textId="77777777" w:rsidR="008774CA" w:rsidRPr="00485D40" w:rsidRDefault="008774CA" w:rsidP="00B73B50">
      <w:pPr>
        <w:pStyle w:val="Ttulo2"/>
      </w:pPr>
      <w:bookmarkStart w:id="15" w:name="_Toc377556206"/>
      <w:r w:rsidRPr="00485D40">
        <w:t>Funções do Software</w:t>
      </w:r>
      <w:bookmarkEnd w:id="14"/>
      <w:bookmarkEnd w:id="15"/>
    </w:p>
    <w:p w14:paraId="47610BAB" w14:textId="77777777" w:rsidR="008774CA" w:rsidRDefault="00FA4FC1" w:rsidP="0046624C">
      <w:pPr>
        <w:pStyle w:val="Ttulo2"/>
      </w:pPr>
      <w:r>
        <w:t xml:space="preserve"> RNF</w:t>
      </w:r>
    </w:p>
    <w:p w14:paraId="710971EA" w14:textId="77777777" w:rsidR="0046624C" w:rsidRPr="0046624C" w:rsidRDefault="0046624C" w:rsidP="0046624C"/>
    <w:p w14:paraId="12641333" w14:textId="77777777" w:rsidR="00FC6060" w:rsidRDefault="00FC6060" w:rsidP="00FC6060"/>
    <w:p w14:paraId="2441424D" w14:textId="77777777" w:rsidR="008774CA" w:rsidRPr="00112614" w:rsidRDefault="008774CA" w:rsidP="008774CA">
      <w:pPr>
        <w:pStyle w:val="Ttulo1"/>
        <w:numPr>
          <w:ilvl w:val="0"/>
          <w:numId w:val="1"/>
        </w:numPr>
      </w:pPr>
      <w:bookmarkStart w:id="16" w:name="_Toc377556210"/>
      <w:r w:rsidRPr="00112614">
        <w:t>Referências</w:t>
      </w:r>
      <w:bookmarkEnd w:id="16"/>
    </w:p>
    <w:bookmarkEnd w:id="3"/>
    <w:p w14:paraId="736BF4D8" w14:textId="77777777"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4"/>
      <w:head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54DD9" w14:textId="77777777" w:rsidR="00AE44E2" w:rsidRDefault="00AE44E2">
      <w:r>
        <w:separator/>
      </w:r>
    </w:p>
  </w:endnote>
  <w:endnote w:type="continuationSeparator" w:id="0">
    <w:p w14:paraId="7317E249" w14:textId="77777777" w:rsidR="00AE44E2" w:rsidRDefault="00AE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14:paraId="00F393A8" w14:textId="77777777"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1B744051" w14:textId="77777777"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14:paraId="468201F1" w14:textId="77777777"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14:paraId="049159DD" w14:textId="77777777"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4D0E" w14:textId="77777777" w:rsidR="00AE44E2" w:rsidRDefault="00AE44E2">
      <w:r>
        <w:separator/>
      </w:r>
    </w:p>
  </w:footnote>
  <w:footnote w:type="continuationSeparator" w:id="0">
    <w:p w14:paraId="3DD1C13E" w14:textId="77777777" w:rsidR="00AE44E2" w:rsidRDefault="00AE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14:paraId="48CA5FD6" w14:textId="77777777" w:rsidTr="000E492C">
      <w:trPr>
        <w:cantSplit/>
        <w:trHeight w:val="500"/>
      </w:trPr>
      <w:tc>
        <w:tcPr>
          <w:tcW w:w="9985" w:type="dxa"/>
          <w:vAlign w:val="center"/>
        </w:tcPr>
        <w:p w14:paraId="0ED97E2E" w14:textId="77777777"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16CB6644" w14:textId="77777777"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8C69E0" w:rsidRPr="00DB1AEA" w14:paraId="69430600" w14:textId="77777777" w:rsidTr="008C69E0">
      <w:trPr>
        <w:trHeight w:val="1125"/>
      </w:trPr>
      <w:tc>
        <w:tcPr>
          <w:tcW w:w="14881" w:type="dxa"/>
        </w:tcPr>
        <w:p w14:paraId="3EFF42F6" w14:textId="0B7D76D9" w:rsidR="008C69E0" w:rsidRDefault="008C69E0" w:rsidP="008C69E0">
          <w:pPr>
            <w:pStyle w:val="Cabealho"/>
            <w:tabs>
              <w:tab w:val="clear" w:pos="4320"/>
              <w:tab w:val="clear" w:pos="8640"/>
              <w:tab w:val="left" w:pos="2775"/>
            </w:tabs>
            <w:jc w:val="lef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7452345" wp14:editId="6266EFFF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proofErr w:type="spellStart"/>
          <w:r w:rsidRPr="0011128F">
            <w:rPr>
              <w:b/>
            </w:rPr>
            <w:t>mackenzie</w:t>
          </w:r>
          <w:proofErr w:type="spellEnd"/>
        </w:p>
      </w:tc>
      <w:tc>
        <w:tcPr>
          <w:tcW w:w="14881" w:type="dxa"/>
        </w:tcPr>
        <w:p w14:paraId="05D57701" w14:textId="76D75C5D" w:rsidR="008C69E0" w:rsidRPr="00DB1AEA" w:rsidRDefault="008C69E0" w:rsidP="008C69E0">
          <w:pPr>
            <w:pStyle w:val="Cabealho"/>
            <w:tabs>
              <w:tab w:val="clear" w:pos="4320"/>
              <w:tab w:val="clear" w:pos="8640"/>
              <w:tab w:val="left" w:pos="2775"/>
            </w:tabs>
            <w:jc w:val="left"/>
            <w:rPr>
              <w:b/>
            </w:rPr>
          </w:pPr>
          <w:r>
            <w:rPr>
              <w:b/>
            </w:rPr>
            <w:tab/>
          </w:r>
        </w:p>
      </w:tc>
    </w:tr>
  </w:tbl>
  <w:p w14:paraId="4B4A2762" w14:textId="77777777"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564BDA46" w14:textId="77777777" w:rsidTr="00FF02B0">
      <w:trPr>
        <w:trHeight w:val="1125"/>
      </w:trPr>
      <w:tc>
        <w:tcPr>
          <w:tcW w:w="14881" w:type="dxa"/>
        </w:tcPr>
        <w:p w14:paraId="13EDD569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14:paraId="2620E05B" w14:textId="77777777"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14:paraId="370199C1" w14:textId="77777777"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14:paraId="1C293836" w14:textId="77777777" w:rsidTr="002843E9">
      <w:trPr>
        <w:cantSplit/>
      </w:trPr>
      <w:tc>
        <w:tcPr>
          <w:tcW w:w="833" w:type="pct"/>
        </w:tcPr>
        <w:p w14:paraId="305F44FF" w14:textId="77777777"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5D3BDC5D" wp14:editId="5C81B40D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14:paraId="51E6BE8E" w14:textId="77777777"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745E354C" w14:textId="77777777"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14:paraId="55A9AC36" w14:textId="77777777" w:rsidTr="0036233F">
      <w:trPr>
        <w:trHeight w:val="1125"/>
      </w:trPr>
      <w:tc>
        <w:tcPr>
          <w:tcW w:w="14881" w:type="dxa"/>
        </w:tcPr>
        <w:p w14:paraId="0765563A" w14:textId="41D09BB0" w:rsidR="00B842D0" w:rsidRPr="00DB1AEA" w:rsidRDefault="0011128F" w:rsidP="0036233F">
          <w:pPr>
            <w:pStyle w:val="Cabealho"/>
            <w:jc w:val="lef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4EF65ED" wp14:editId="3AA62A87">
                <wp:extent cx="1905943" cy="544555"/>
                <wp:effectExtent l="0" t="0" r="0" b="825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proofErr w:type="spellStart"/>
          <w:r w:rsidRPr="0011128F">
            <w:rPr>
              <w:b/>
            </w:rPr>
            <w:t>mackenzie</w:t>
          </w:r>
          <w:proofErr w:type="spellEnd"/>
        </w:p>
      </w:tc>
    </w:tr>
  </w:tbl>
  <w:p w14:paraId="694075D9" w14:textId="77777777"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4175F78C" w14:textId="77777777" w:rsidTr="00FF02B0">
      <w:trPr>
        <w:trHeight w:val="1125"/>
      </w:trPr>
      <w:tc>
        <w:tcPr>
          <w:tcW w:w="14881" w:type="dxa"/>
        </w:tcPr>
        <w:p w14:paraId="3C53327E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8383377" wp14:editId="4F1B4B93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14:paraId="5EC4DD98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652F1D18" wp14:editId="5B7C01A0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65A67BD7" w14:textId="77777777"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7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8"/>
  </w:num>
  <w:num w:numId="19">
    <w:abstractNumId w:val="16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128F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45A85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538E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74B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69E0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488A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0B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E44E2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15C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E244C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A4C9E-14DA-4D34-9F8C-8D4B3BE8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</Template>
  <TotalTime>1</TotalTime>
  <Pages>6</Pages>
  <Words>497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3176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Arthur Peres</cp:lastModifiedBy>
  <cp:revision>2</cp:revision>
  <cp:lastPrinted>2013-03-05T16:34:00Z</cp:lastPrinted>
  <dcterms:created xsi:type="dcterms:W3CDTF">2019-09-10T14:29:00Z</dcterms:created>
  <dcterms:modified xsi:type="dcterms:W3CDTF">2019-09-10T14:29:00Z</dcterms:modified>
</cp:coreProperties>
</file>