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1ABBF" w14:textId="77777777" w:rsidR="00B06268" w:rsidRPr="006F4707" w:rsidRDefault="00B06268" w:rsidP="00D1575C">
      <w:pPr>
        <w:pStyle w:val="Cabealho"/>
      </w:pPr>
    </w:p>
    <w:p w14:paraId="50168232" w14:textId="77777777" w:rsidR="00B06268" w:rsidRPr="006F4707" w:rsidRDefault="006668AC" w:rsidP="006668AC">
      <w:pPr>
        <w:tabs>
          <w:tab w:val="left" w:pos="8139"/>
        </w:tabs>
      </w:pPr>
      <w:r>
        <w:tab/>
      </w:r>
    </w:p>
    <w:p w14:paraId="0A8DA0C4" w14:textId="77777777" w:rsidR="00B06268" w:rsidRPr="006F4707" w:rsidRDefault="00B06268"/>
    <w:p w14:paraId="765D488E" w14:textId="77777777" w:rsidR="00B06268" w:rsidRPr="006F4707" w:rsidRDefault="00B06268"/>
    <w:p w14:paraId="73B5691E" w14:textId="77777777" w:rsidR="00B06268" w:rsidRPr="006F4707" w:rsidRDefault="00B06268"/>
    <w:p w14:paraId="118E95B8" w14:textId="77777777" w:rsidR="00F95F28" w:rsidRPr="0088069F" w:rsidRDefault="00F95F28">
      <w:pPr>
        <w:pStyle w:val="Recuodecorpodetexto"/>
        <w:ind w:firstLine="0"/>
        <w:jc w:val="center"/>
        <w:rPr>
          <w:b/>
          <w:sz w:val="36"/>
        </w:rPr>
      </w:pPr>
    </w:p>
    <w:p w14:paraId="26126406" w14:textId="77777777" w:rsidR="00B24E8A" w:rsidRPr="0088069F" w:rsidRDefault="00B24E8A">
      <w:pPr>
        <w:pStyle w:val="Recuodecorpodetexto"/>
        <w:ind w:firstLine="0"/>
        <w:jc w:val="center"/>
        <w:rPr>
          <w:b/>
          <w:sz w:val="36"/>
        </w:rPr>
      </w:pPr>
    </w:p>
    <w:p w14:paraId="2A940C27" w14:textId="77777777" w:rsidR="00F95F28" w:rsidRPr="0088069F" w:rsidRDefault="008774CA">
      <w:pPr>
        <w:pStyle w:val="Recuodecorpodetexto"/>
        <w:ind w:firstLine="0"/>
        <w:jc w:val="center"/>
        <w:rPr>
          <w:b/>
          <w:sz w:val="36"/>
        </w:rPr>
      </w:pPr>
      <w:r>
        <w:rPr>
          <w:b/>
          <w:sz w:val="36"/>
        </w:rPr>
        <w:t>ENGENHARIA DE PRODUTO</w:t>
      </w:r>
      <w:r w:rsidR="007E5518">
        <w:rPr>
          <w:b/>
          <w:sz w:val="36"/>
        </w:rPr>
        <w:t xml:space="preserve"> DO </w:t>
      </w:r>
      <w:r>
        <w:rPr>
          <w:b/>
          <w:sz w:val="36"/>
        </w:rPr>
        <w:t>[NOME DO SISTEMA]</w:t>
      </w:r>
    </w:p>
    <w:p w14:paraId="0CA30312" w14:textId="77777777" w:rsidR="00B06268" w:rsidRPr="0088069F" w:rsidRDefault="00B06268">
      <w:pPr>
        <w:pStyle w:val="Recuodecorpodetexto"/>
        <w:jc w:val="center"/>
        <w:rPr>
          <w:b/>
          <w:sz w:val="36"/>
        </w:rPr>
      </w:pPr>
    </w:p>
    <w:p w14:paraId="64B98747" w14:textId="77777777" w:rsidR="00B24E8A" w:rsidRPr="006F4707" w:rsidRDefault="00B24E8A">
      <w:pPr>
        <w:pStyle w:val="Recuodecorpodetexto"/>
        <w:jc w:val="center"/>
        <w:rPr>
          <w:b/>
          <w:sz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4A3330" w:rsidRPr="006F4707" w14:paraId="10556FE5" w14:textId="77777777" w:rsidTr="00635740">
        <w:trPr>
          <w:trHeight w:val="600"/>
          <w:jc w:val="center"/>
        </w:trPr>
        <w:tc>
          <w:tcPr>
            <w:tcW w:w="5757" w:type="dxa"/>
            <w:tcBorders>
              <w:bottom w:val="single" w:sz="4" w:space="0" w:color="auto"/>
            </w:tcBorders>
          </w:tcPr>
          <w:p w14:paraId="3C87A268" w14:textId="176EC103" w:rsidR="004A3330" w:rsidRPr="0088069F" w:rsidRDefault="004A3330" w:rsidP="004A3330">
            <w:pPr>
              <w:pStyle w:val="Recuodecorpodetexto"/>
              <w:ind w:firstLine="0"/>
              <w:rPr>
                <w:rStyle w:val="Estilo15pt"/>
              </w:rPr>
            </w:pPr>
            <w:r w:rsidRPr="0088069F">
              <w:rPr>
                <w:rStyle w:val="Estilo15pt"/>
              </w:rPr>
              <w:t xml:space="preserve">Autores: </w:t>
            </w:r>
            <w:r w:rsidR="0091488A">
              <w:rPr>
                <w:rStyle w:val="Estilo15pt"/>
              </w:rPr>
              <w:t>Arthur Henrique / Douglas / Bárbara Mota</w:t>
            </w:r>
          </w:p>
          <w:p w14:paraId="3A6E5409" w14:textId="77777777" w:rsidR="004A3330" w:rsidRPr="0088069F" w:rsidRDefault="004A3330" w:rsidP="00C81EF2">
            <w:pPr>
              <w:pStyle w:val="Recuodecorpodetexto"/>
              <w:tabs>
                <w:tab w:val="left" w:pos="571"/>
                <w:tab w:val="center" w:pos="2808"/>
              </w:tabs>
              <w:ind w:firstLine="0"/>
              <w:jc w:val="left"/>
              <w:rPr>
                <w:rStyle w:val="Estilo15pt"/>
                <w:szCs w:val="30"/>
              </w:rPr>
            </w:pP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359AB875" w14:textId="6C11DEDD" w:rsidR="004A3330" w:rsidRPr="0088069F" w:rsidRDefault="004A3330" w:rsidP="0043274B">
            <w:pPr>
              <w:pStyle w:val="Recuodecorpodetexto"/>
              <w:ind w:firstLine="0"/>
              <w:rPr>
                <w:sz w:val="30"/>
              </w:rPr>
            </w:pPr>
            <w:r w:rsidRPr="0088069F">
              <w:rPr>
                <w:rStyle w:val="Estilo15pt"/>
              </w:rPr>
              <w:t>Data de emissão</w:t>
            </w:r>
            <w:r w:rsidRPr="0088069F">
              <w:rPr>
                <w:sz w:val="30"/>
              </w:rPr>
              <w:t>:</w:t>
            </w:r>
            <w:r w:rsidR="0091488A">
              <w:rPr>
                <w:sz w:val="30"/>
              </w:rPr>
              <w:t>10/09/2019</w:t>
            </w:r>
          </w:p>
          <w:p w14:paraId="0BA33C85" w14:textId="77777777" w:rsidR="004A3330" w:rsidRPr="0088069F" w:rsidRDefault="004A3330" w:rsidP="00E51DB1">
            <w:pPr>
              <w:pStyle w:val="Recuodecorpodetexto"/>
              <w:ind w:firstLine="0"/>
              <w:rPr>
                <w:b/>
                <w:sz w:val="36"/>
              </w:rPr>
            </w:pPr>
          </w:p>
        </w:tc>
      </w:tr>
      <w:tr w:rsidR="004A3330" w:rsidRPr="006F4707" w14:paraId="4F3CFF51" w14:textId="77777777" w:rsidTr="00635740">
        <w:trPr>
          <w:trHeight w:val="600"/>
          <w:jc w:val="center"/>
        </w:trPr>
        <w:tc>
          <w:tcPr>
            <w:tcW w:w="5757" w:type="dxa"/>
            <w:tcBorders>
              <w:bottom w:val="single" w:sz="4" w:space="0" w:color="auto"/>
            </w:tcBorders>
          </w:tcPr>
          <w:p w14:paraId="38B252CC" w14:textId="24146EDD" w:rsidR="004A3330" w:rsidRPr="0088069F" w:rsidRDefault="004A3330" w:rsidP="004A3330">
            <w:pPr>
              <w:pStyle w:val="Recuodecorpodetexto"/>
              <w:ind w:firstLine="0"/>
              <w:rPr>
                <w:rStyle w:val="Estilo15pt"/>
              </w:rPr>
            </w:pPr>
            <w:r w:rsidRPr="0088069F">
              <w:rPr>
                <w:rStyle w:val="Estilo15pt"/>
              </w:rPr>
              <w:t>Revisor:</w:t>
            </w:r>
            <w:r w:rsidR="009425FA">
              <w:rPr>
                <w:rStyle w:val="Estilo15pt"/>
              </w:rPr>
              <w:t xml:space="preserve"> Arthur / Douglas / Bárbara </w:t>
            </w:r>
          </w:p>
          <w:p w14:paraId="2C1F3533" w14:textId="77777777" w:rsidR="007A32E7" w:rsidRPr="0088069F" w:rsidRDefault="007A32E7" w:rsidP="0043274B">
            <w:pPr>
              <w:pStyle w:val="Recuodecorpodetexto"/>
              <w:tabs>
                <w:tab w:val="left" w:pos="571"/>
                <w:tab w:val="center" w:pos="2808"/>
              </w:tabs>
              <w:ind w:firstLine="0"/>
              <w:jc w:val="left"/>
              <w:rPr>
                <w:rStyle w:val="Estilo15pt"/>
              </w:rPr>
            </w:pP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4448BE3E" w14:textId="77777777" w:rsidR="004A3330" w:rsidRPr="0088069F" w:rsidRDefault="004A3330" w:rsidP="004A3330">
            <w:pPr>
              <w:pStyle w:val="Recuodecorpodetexto"/>
              <w:ind w:firstLine="0"/>
              <w:rPr>
                <w:rStyle w:val="Estilo15pt"/>
              </w:rPr>
            </w:pPr>
            <w:r w:rsidRPr="0088069F">
              <w:rPr>
                <w:rStyle w:val="Estilo15pt"/>
              </w:rPr>
              <w:t>Data de revisão:</w:t>
            </w:r>
          </w:p>
          <w:p w14:paraId="35B72CC3" w14:textId="77777777" w:rsidR="007A32E7" w:rsidRPr="0088069F" w:rsidRDefault="007A32E7" w:rsidP="004A3330">
            <w:pPr>
              <w:pStyle w:val="Recuodecorpodetexto"/>
              <w:ind w:firstLine="0"/>
              <w:rPr>
                <w:rStyle w:val="Estilo15pt"/>
              </w:rPr>
            </w:pPr>
          </w:p>
        </w:tc>
      </w:tr>
    </w:tbl>
    <w:p w14:paraId="721BB564" w14:textId="78A00793" w:rsidR="00B06268" w:rsidRPr="006F4707" w:rsidRDefault="009425FA">
      <w:pPr>
        <w:jc w:val="center"/>
      </w:pPr>
      <w:r>
        <w:softHyphen/>
      </w:r>
      <w:r>
        <w:softHyphen/>
      </w:r>
      <w:r>
        <w:softHyphen/>
      </w:r>
      <w:r>
        <w:softHyphen/>
      </w:r>
    </w:p>
    <w:p w14:paraId="2C0ABDE8" w14:textId="77777777" w:rsidR="00B24E8A" w:rsidRPr="009425FA" w:rsidRDefault="00B24E8A">
      <w:pPr>
        <w:jc w:val="center"/>
      </w:pPr>
    </w:p>
    <w:p w14:paraId="33243B6F" w14:textId="522367CB" w:rsidR="00B06268" w:rsidRPr="0088069F" w:rsidRDefault="00B06268">
      <w:pPr>
        <w:jc w:val="center"/>
        <w:rPr>
          <w:sz w:val="30"/>
        </w:rPr>
      </w:pPr>
      <w:r w:rsidRPr="0088069F">
        <w:rPr>
          <w:rStyle w:val="Estilo15pt"/>
        </w:rPr>
        <w:t xml:space="preserve">Versão </w:t>
      </w:r>
      <w:r w:rsidRPr="0088069F">
        <w:rPr>
          <w:sz w:val="30"/>
        </w:rPr>
        <w:t>0</w:t>
      </w:r>
      <w:r w:rsidR="000138AD" w:rsidRPr="0088069F">
        <w:rPr>
          <w:sz w:val="30"/>
        </w:rPr>
        <w:t>1</w:t>
      </w:r>
      <w:r w:rsidRPr="0088069F">
        <w:rPr>
          <w:sz w:val="30"/>
        </w:rPr>
        <w:t>.</w:t>
      </w:r>
      <w:r w:rsidR="0091488A">
        <w:rPr>
          <w:sz w:val="30"/>
        </w:rPr>
        <w:t>02</w:t>
      </w:r>
    </w:p>
    <w:p w14:paraId="1008D61D" w14:textId="519A8029" w:rsidR="004A3330" w:rsidRPr="006F4707" w:rsidRDefault="009425FA">
      <w:pPr>
        <w:jc w:val="center"/>
      </w:pPr>
      <w:r>
        <w:softHyphen/>
      </w:r>
      <w:r>
        <w:softHyphen/>
      </w:r>
    </w:p>
    <w:p w14:paraId="3E0AC045" w14:textId="77777777" w:rsidR="004A3330" w:rsidRPr="006F4707" w:rsidRDefault="004A3330">
      <w:pPr>
        <w:spacing w:before="0" w:line="240" w:lineRule="auto"/>
        <w:jc w:val="left"/>
      </w:pPr>
      <w:r w:rsidRPr="006F4707">
        <w:br w:type="page"/>
      </w:r>
    </w:p>
    <w:p w14:paraId="3D7EF793" w14:textId="77777777" w:rsidR="004A3330" w:rsidRPr="006F4707" w:rsidRDefault="004A3330" w:rsidP="004A3330">
      <w:r w:rsidRPr="006F4707">
        <w:lastRenderedPageBreak/>
        <w:t>FOLHA DE CONTROLE DE REVISÕES</w:t>
      </w: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4A3330" w:rsidRPr="006F4707" w14:paraId="06CF3406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4AEC9A71" w14:textId="77777777" w:rsidR="004A3330" w:rsidRPr="006F4707" w:rsidRDefault="004A3330" w:rsidP="00115AC6">
            <w:pPr>
              <w:jc w:val="center"/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 xml:space="preserve">Número da </w:t>
            </w:r>
            <w:r w:rsidR="006668AC">
              <w:rPr>
                <w:b/>
                <w:bCs/>
                <w:sz w:val="28"/>
              </w:rPr>
              <w:t>revisão</w:t>
            </w:r>
          </w:p>
        </w:tc>
        <w:tc>
          <w:tcPr>
            <w:tcW w:w="1500" w:type="dxa"/>
            <w:vAlign w:val="center"/>
          </w:tcPr>
          <w:p w14:paraId="71EDCB4C" w14:textId="77777777" w:rsidR="004A3330" w:rsidRPr="006F4707" w:rsidRDefault="004A3330" w:rsidP="006668AC">
            <w:pPr>
              <w:jc w:val="center"/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Data de emissão</w:t>
            </w:r>
          </w:p>
        </w:tc>
        <w:tc>
          <w:tcPr>
            <w:tcW w:w="6580" w:type="dxa"/>
            <w:vAlign w:val="center"/>
          </w:tcPr>
          <w:p w14:paraId="4A9D122D" w14:textId="77777777" w:rsidR="004A3330" w:rsidRPr="006F4707" w:rsidRDefault="004A3330" w:rsidP="00880D0B">
            <w:pPr>
              <w:jc w:val="center"/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Registro de modificações</w:t>
            </w:r>
          </w:p>
        </w:tc>
      </w:tr>
      <w:tr w:rsidR="004A3330" w:rsidRPr="006F4707" w14:paraId="0DB8C1B6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560B7E54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00</w:t>
            </w:r>
          </w:p>
        </w:tc>
        <w:tc>
          <w:tcPr>
            <w:tcW w:w="1500" w:type="dxa"/>
            <w:vAlign w:val="center"/>
          </w:tcPr>
          <w:p w14:paraId="11FA468B" w14:textId="3573BE09" w:rsidR="004A3330" w:rsidRPr="006F4707" w:rsidRDefault="00A640BB" w:rsidP="00676CA1">
            <w:pPr>
              <w:rPr>
                <w:sz w:val="20"/>
              </w:rPr>
            </w:pPr>
            <w:r>
              <w:rPr>
                <w:sz w:val="20"/>
              </w:rPr>
              <w:t>04</w:t>
            </w:r>
            <w:r w:rsidR="0091488A">
              <w:rPr>
                <w:sz w:val="20"/>
              </w:rPr>
              <w:t>/09/2019</w:t>
            </w:r>
          </w:p>
        </w:tc>
        <w:tc>
          <w:tcPr>
            <w:tcW w:w="6580" w:type="dxa"/>
            <w:vAlign w:val="center"/>
          </w:tcPr>
          <w:p w14:paraId="4970F6CC" w14:textId="0D7EC02D" w:rsidR="004A3330" w:rsidRPr="006F4707" w:rsidRDefault="00A640BB" w:rsidP="00635740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Objetivo,  Visões</w:t>
            </w:r>
            <w:proofErr w:type="gramEnd"/>
            <w:r>
              <w:rPr>
                <w:sz w:val="20"/>
              </w:rPr>
              <w:t xml:space="preserve"> </w:t>
            </w:r>
          </w:p>
        </w:tc>
      </w:tr>
      <w:tr w:rsidR="004A3330" w:rsidRPr="006F4707" w14:paraId="5435687E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03EC0F2E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01</w:t>
            </w:r>
          </w:p>
        </w:tc>
        <w:tc>
          <w:tcPr>
            <w:tcW w:w="1500" w:type="dxa"/>
            <w:vAlign w:val="center"/>
          </w:tcPr>
          <w:p w14:paraId="120F03B2" w14:textId="3DAC7C49" w:rsidR="004A3330" w:rsidRPr="006F4707" w:rsidRDefault="00A640BB" w:rsidP="00635740">
            <w:pPr>
              <w:rPr>
                <w:sz w:val="20"/>
              </w:rPr>
            </w:pPr>
            <w:r>
              <w:rPr>
                <w:sz w:val="20"/>
              </w:rPr>
              <w:t>10/09/2019</w:t>
            </w:r>
          </w:p>
        </w:tc>
        <w:tc>
          <w:tcPr>
            <w:tcW w:w="6580" w:type="dxa"/>
            <w:vAlign w:val="center"/>
          </w:tcPr>
          <w:p w14:paraId="650D8F0A" w14:textId="6C081EC7" w:rsidR="004A3330" w:rsidRPr="006F4707" w:rsidRDefault="009425FA" w:rsidP="00635740">
            <w:pPr>
              <w:rPr>
                <w:sz w:val="20"/>
              </w:rPr>
            </w:pPr>
            <w:r>
              <w:rPr>
                <w:sz w:val="20"/>
              </w:rPr>
              <w:t xml:space="preserve">Modelo de negócio </w:t>
            </w:r>
            <w:r w:rsidR="00A640BB">
              <w:rPr>
                <w:sz w:val="20"/>
              </w:rPr>
              <w:t xml:space="preserve"> </w:t>
            </w:r>
          </w:p>
        </w:tc>
      </w:tr>
      <w:tr w:rsidR="004A3330" w:rsidRPr="006F4707" w14:paraId="2437107D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1FF69F43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02</w:t>
            </w:r>
          </w:p>
        </w:tc>
        <w:tc>
          <w:tcPr>
            <w:tcW w:w="1500" w:type="dxa"/>
            <w:vAlign w:val="center"/>
          </w:tcPr>
          <w:p w14:paraId="53489FFC" w14:textId="4E908971" w:rsidR="004A3330" w:rsidRPr="006F4707" w:rsidRDefault="00E81B19" w:rsidP="00635740">
            <w:pPr>
              <w:rPr>
                <w:sz w:val="20"/>
              </w:rPr>
            </w:pPr>
            <w:r>
              <w:rPr>
                <w:sz w:val="20"/>
              </w:rPr>
              <w:t>10/09/2019</w:t>
            </w:r>
          </w:p>
        </w:tc>
        <w:tc>
          <w:tcPr>
            <w:tcW w:w="6580" w:type="dxa"/>
            <w:vAlign w:val="center"/>
          </w:tcPr>
          <w:p w14:paraId="242E6DCD" w14:textId="503C17BE" w:rsidR="004A3330" w:rsidRPr="006F4707" w:rsidRDefault="00E81B19" w:rsidP="00635740">
            <w:pPr>
              <w:rPr>
                <w:sz w:val="20"/>
              </w:rPr>
            </w:pPr>
            <w:r>
              <w:rPr>
                <w:sz w:val="20"/>
              </w:rPr>
              <w:t xml:space="preserve">Finalizações </w:t>
            </w:r>
            <w:bookmarkStart w:id="0" w:name="_GoBack"/>
            <w:bookmarkEnd w:id="0"/>
          </w:p>
        </w:tc>
      </w:tr>
      <w:tr w:rsidR="004A3330" w:rsidRPr="006F4707" w14:paraId="30E18CC8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6F805C08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03</w:t>
            </w:r>
          </w:p>
        </w:tc>
        <w:tc>
          <w:tcPr>
            <w:tcW w:w="1500" w:type="dxa"/>
            <w:vAlign w:val="center"/>
          </w:tcPr>
          <w:p w14:paraId="2A5789D5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7B4F6BA5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14:paraId="3D2E096D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57E2A79A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04</w:t>
            </w:r>
          </w:p>
        </w:tc>
        <w:tc>
          <w:tcPr>
            <w:tcW w:w="1500" w:type="dxa"/>
            <w:vAlign w:val="center"/>
          </w:tcPr>
          <w:p w14:paraId="2D449BB5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3C1643A6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14:paraId="203F89E7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2A2C776F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05</w:t>
            </w:r>
          </w:p>
        </w:tc>
        <w:tc>
          <w:tcPr>
            <w:tcW w:w="1500" w:type="dxa"/>
            <w:vAlign w:val="center"/>
          </w:tcPr>
          <w:p w14:paraId="06EEB931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0F433471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14:paraId="69F74F97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409A14E5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06</w:t>
            </w:r>
          </w:p>
        </w:tc>
        <w:tc>
          <w:tcPr>
            <w:tcW w:w="1500" w:type="dxa"/>
            <w:vAlign w:val="center"/>
          </w:tcPr>
          <w:p w14:paraId="722074F2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62336D5C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14:paraId="3C6483C0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4FB546A5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07</w:t>
            </w:r>
          </w:p>
        </w:tc>
        <w:tc>
          <w:tcPr>
            <w:tcW w:w="1500" w:type="dxa"/>
            <w:vAlign w:val="center"/>
          </w:tcPr>
          <w:p w14:paraId="78640C44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31379539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14:paraId="588F5902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771F20A2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08</w:t>
            </w:r>
          </w:p>
        </w:tc>
        <w:tc>
          <w:tcPr>
            <w:tcW w:w="1500" w:type="dxa"/>
            <w:vAlign w:val="center"/>
          </w:tcPr>
          <w:p w14:paraId="0033D66D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5FB5B28B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14:paraId="1489C02A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0E569A24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09</w:t>
            </w:r>
          </w:p>
        </w:tc>
        <w:tc>
          <w:tcPr>
            <w:tcW w:w="1500" w:type="dxa"/>
            <w:vAlign w:val="center"/>
          </w:tcPr>
          <w:p w14:paraId="2B640696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375D621D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14:paraId="59A5A7ED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039DC5A2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10</w:t>
            </w:r>
          </w:p>
        </w:tc>
        <w:tc>
          <w:tcPr>
            <w:tcW w:w="1500" w:type="dxa"/>
            <w:vAlign w:val="center"/>
          </w:tcPr>
          <w:p w14:paraId="56B37812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3E12286D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</w:tbl>
    <w:p w14:paraId="43281021" w14:textId="77777777" w:rsidR="004A3330" w:rsidRPr="006F4707" w:rsidRDefault="004A3330" w:rsidP="004A3330"/>
    <w:p w14:paraId="72FFA471" w14:textId="77777777" w:rsidR="00B06268" w:rsidRPr="006F4707" w:rsidRDefault="00B06268">
      <w:pPr>
        <w:jc w:val="center"/>
      </w:pPr>
    </w:p>
    <w:p w14:paraId="545476D0" w14:textId="77777777" w:rsidR="004A3330" w:rsidRPr="006F4707" w:rsidRDefault="004A3330">
      <w:pPr>
        <w:jc w:val="center"/>
      </w:pPr>
    </w:p>
    <w:p w14:paraId="475EFBD4" w14:textId="77777777" w:rsidR="004A3330" w:rsidRPr="006F4707" w:rsidRDefault="004A3330">
      <w:pPr>
        <w:spacing w:before="0" w:line="240" w:lineRule="auto"/>
        <w:jc w:val="left"/>
      </w:pPr>
      <w:r w:rsidRPr="006F4707">
        <w:br w:type="page"/>
      </w:r>
    </w:p>
    <w:p w14:paraId="21EFCDEF" w14:textId="77777777" w:rsidR="00B06268" w:rsidRPr="006F4707" w:rsidRDefault="00B06268">
      <w:pPr>
        <w:jc w:val="center"/>
      </w:pPr>
    </w:p>
    <w:p w14:paraId="07BBFC1B" w14:textId="77777777" w:rsidR="00B06268" w:rsidRPr="006F4707" w:rsidRDefault="00B06268">
      <w:pPr>
        <w:jc w:val="center"/>
      </w:pPr>
    </w:p>
    <w:p w14:paraId="51C346B7" w14:textId="77777777" w:rsidR="00B06268" w:rsidRPr="006F4707" w:rsidRDefault="00B06268">
      <w:pPr>
        <w:jc w:val="right"/>
        <w:rPr>
          <w:sz w:val="30"/>
        </w:rPr>
      </w:pPr>
    </w:p>
    <w:p w14:paraId="4B7CA914" w14:textId="77777777" w:rsidR="00B06268" w:rsidRPr="006F4707" w:rsidRDefault="00B06268">
      <w:pPr>
        <w:jc w:val="center"/>
        <w:rPr>
          <w:b/>
          <w:sz w:val="28"/>
        </w:rPr>
      </w:pPr>
      <w:r w:rsidRPr="006F4707">
        <w:rPr>
          <w:b/>
          <w:sz w:val="28"/>
        </w:rPr>
        <w:t>Solicitante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9"/>
        <w:gridCol w:w="6780"/>
      </w:tblGrid>
      <w:tr w:rsidR="00B06268" w:rsidRPr="006F4707" w14:paraId="455BD2C9" w14:textId="77777777" w:rsidTr="00115AC6">
        <w:tc>
          <w:tcPr>
            <w:tcW w:w="1241" w:type="pct"/>
            <w:shd w:val="pct10" w:color="000000" w:fill="FFFFFF"/>
          </w:tcPr>
          <w:p w14:paraId="086F52DD" w14:textId="77777777" w:rsidR="00B06268" w:rsidRPr="008774CA" w:rsidRDefault="00B06268" w:rsidP="008774CA">
            <w:pPr>
              <w:rPr>
                <w:b/>
              </w:rPr>
            </w:pPr>
            <w:r w:rsidRPr="008774CA">
              <w:rPr>
                <w:b/>
              </w:rPr>
              <w:t>Solicitante</w:t>
            </w:r>
          </w:p>
        </w:tc>
        <w:tc>
          <w:tcPr>
            <w:tcW w:w="3759" w:type="pct"/>
          </w:tcPr>
          <w:p w14:paraId="31CA9FA9" w14:textId="77777777" w:rsidR="00B06268" w:rsidRPr="006F4707" w:rsidRDefault="00B06268"/>
        </w:tc>
      </w:tr>
      <w:tr w:rsidR="00B06268" w:rsidRPr="006F4707" w14:paraId="45F4AD16" w14:textId="77777777" w:rsidTr="00115AC6">
        <w:tc>
          <w:tcPr>
            <w:tcW w:w="1241" w:type="pct"/>
            <w:shd w:val="pct10" w:color="000000" w:fill="FFFFFF"/>
          </w:tcPr>
          <w:p w14:paraId="6EB2524B" w14:textId="77777777" w:rsidR="00B06268" w:rsidRPr="006F4707" w:rsidRDefault="00B06268">
            <w:pPr>
              <w:pStyle w:val="Cabealho"/>
              <w:tabs>
                <w:tab w:val="clear" w:pos="4320"/>
                <w:tab w:val="clear" w:pos="8640"/>
              </w:tabs>
              <w:rPr>
                <w:b/>
              </w:rPr>
            </w:pPr>
            <w:r w:rsidRPr="006F4707">
              <w:rPr>
                <w:b/>
              </w:rPr>
              <w:t>Área</w:t>
            </w:r>
          </w:p>
        </w:tc>
        <w:tc>
          <w:tcPr>
            <w:tcW w:w="3759" w:type="pct"/>
          </w:tcPr>
          <w:p w14:paraId="4A0BE8F4" w14:textId="77777777" w:rsidR="00B06268" w:rsidRPr="006F4707" w:rsidRDefault="006668AC" w:rsidP="00D81F78">
            <w:r>
              <w:t>-</w:t>
            </w:r>
          </w:p>
        </w:tc>
      </w:tr>
    </w:tbl>
    <w:p w14:paraId="56A0F3AA" w14:textId="77777777" w:rsidR="00B06268" w:rsidRPr="006F4707" w:rsidRDefault="00B06268">
      <w:pPr>
        <w:pStyle w:val="Cabealho"/>
        <w:tabs>
          <w:tab w:val="clear" w:pos="4320"/>
          <w:tab w:val="clear" w:pos="8640"/>
        </w:tabs>
      </w:pPr>
    </w:p>
    <w:p w14:paraId="77B0B651" w14:textId="77777777" w:rsidR="001B5A96" w:rsidRDefault="001B5A96" w:rsidP="001B5A96">
      <w:pPr>
        <w:pStyle w:val="Cabealho"/>
        <w:tabs>
          <w:tab w:val="left" w:pos="708"/>
        </w:tabs>
        <w:jc w:val="center"/>
      </w:pPr>
      <w:bookmarkStart w:id="1" w:name="_Toc28671985"/>
      <w:bookmarkStart w:id="2" w:name="_Toc28671939"/>
      <w:r>
        <w:rPr>
          <w:b/>
          <w:sz w:val="28"/>
        </w:rPr>
        <w:t xml:space="preserve">Envolvidos na elaboração </w:t>
      </w:r>
      <w:bookmarkEnd w:id="1"/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19"/>
      </w:tblGrid>
      <w:tr w:rsidR="001B5A96" w14:paraId="688CEF8C" w14:textId="77777777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  <w:hideMark/>
          </w:tcPr>
          <w:p w14:paraId="514F4167" w14:textId="77777777" w:rsidR="001B5A96" w:rsidRDefault="001B5A96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1B5A96" w14:paraId="71CD5B22" w14:textId="77777777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B39E" w14:textId="77777777" w:rsidR="001B5A96" w:rsidRDefault="001B5A96">
            <w:pPr>
              <w:pStyle w:val="Cabealho"/>
              <w:jc w:val="left"/>
            </w:pPr>
          </w:p>
        </w:tc>
      </w:tr>
      <w:tr w:rsidR="001B5A96" w14:paraId="7B294169" w14:textId="77777777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E2408" w14:textId="77777777" w:rsidR="001B5A96" w:rsidRDefault="001B5A96">
            <w:pPr>
              <w:pStyle w:val="Cabealho"/>
              <w:jc w:val="left"/>
            </w:pPr>
          </w:p>
        </w:tc>
      </w:tr>
      <w:tr w:rsidR="001B5A96" w14:paraId="5FBC7E1D" w14:textId="77777777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F58BF" w14:textId="77777777" w:rsidR="001B5A96" w:rsidRDefault="001B5A96">
            <w:pPr>
              <w:pStyle w:val="Cabealho"/>
              <w:jc w:val="left"/>
            </w:pPr>
          </w:p>
        </w:tc>
      </w:tr>
      <w:tr w:rsidR="00601CDF" w14:paraId="53F94A7A" w14:textId="77777777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F992" w14:textId="77777777" w:rsidR="00601CDF" w:rsidRDefault="00601CDF">
            <w:pPr>
              <w:pStyle w:val="Cabealho"/>
              <w:jc w:val="left"/>
            </w:pPr>
          </w:p>
        </w:tc>
      </w:tr>
    </w:tbl>
    <w:p w14:paraId="1DAB0E80" w14:textId="77777777" w:rsidR="00B06268" w:rsidRPr="006F4707" w:rsidRDefault="00B06268">
      <w:pPr>
        <w:jc w:val="center"/>
      </w:pPr>
      <w:r w:rsidRPr="006F4707">
        <w:rPr>
          <w:b/>
          <w:sz w:val="28"/>
        </w:rPr>
        <w:t>Controle de Versão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"/>
        <w:gridCol w:w="1486"/>
        <w:gridCol w:w="4560"/>
        <w:gridCol w:w="1982"/>
      </w:tblGrid>
      <w:tr w:rsidR="006668AC" w:rsidRPr="006F4707" w14:paraId="2FBAFC0D" w14:textId="77777777" w:rsidTr="00115AC6">
        <w:trPr>
          <w:cantSplit/>
          <w:trHeight w:val="294"/>
        </w:trPr>
        <w:tc>
          <w:tcPr>
            <w:tcW w:w="549" w:type="pct"/>
            <w:shd w:val="pct10" w:color="000000" w:fill="FFFFFF"/>
          </w:tcPr>
          <w:p w14:paraId="465818B8" w14:textId="77777777" w:rsidR="006668AC" w:rsidRPr="006F4707" w:rsidRDefault="006668AC">
            <w:pPr>
              <w:pStyle w:val="Cabealho"/>
              <w:jc w:val="center"/>
              <w:rPr>
                <w:b/>
              </w:rPr>
            </w:pPr>
            <w:r w:rsidRPr="006F4707">
              <w:rPr>
                <w:b/>
              </w:rPr>
              <w:t>Versão</w:t>
            </w:r>
          </w:p>
        </w:tc>
        <w:tc>
          <w:tcPr>
            <w:tcW w:w="824" w:type="pct"/>
            <w:shd w:val="pct10" w:color="000000" w:fill="FFFFFF"/>
          </w:tcPr>
          <w:p w14:paraId="3CB92AFA" w14:textId="77777777" w:rsidR="006668AC" w:rsidRPr="006F4707" w:rsidRDefault="006668AC">
            <w:pPr>
              <w:pStyle w:val="Cabealho"/>
              <w:jc w:val="center"/>
              <w:rPr>
                <w:b/>
              </w:rPr>
            </w:pPr>
            <w:r w:rsidRPr="006F4707">
              <w:rPr>
                <w:b/>
              </w:rPr>
              <w:t>Data</w:t>
            </w:r>
          </w:p>
        </w:tc>
        <w:tc>
          <w:tcPr>
            <w:tcW w:w="2527" w:type="pct"/>
            <w:shd w:val="pct10" w:color="000000" w:fill="FFFFFF"/>
          </w:tcPr>
          <w:p w14:paraId="26B29462" w14:textId="77777777" w:rsidR="006668AC" w:rsidRPr="006F4707" w:rsidRDefault="006668AC">
            <w:pPr>
              <w:pStyle w:val="Cabealho"/>
              <w:jc w:val="center"/>
              <w:rPr>
                <w:b/>
              </w:rPr>
            </w:pPr>
            <w:r w:rsidRPr="006F4707">
              <w:rPr>
                <w:b/>
              </w:rPr>
              <w:t>Razões para alteração</w:t>
            </w:r>
          </w:p>
        </w:tc>
        <w:tc>
          <w:tcPr>
            <w:tcW w:w="1099" w:type="pct"/>
            <w:shd w:val="pct10" w:color="000000" w:fill="FFFFFF"/>
          </w:tcPr>
          <w:p w14:paraId="2BF34C18" w14:textId="77777777" w:rsidR="006668AC" w:rsidRPr="006F4707" w:rsidRDefault="006668AC">
            <w:pPr>
              <w:pStyle w:val="Cabealho"/>
              <w:jc w:val="center"/>
              <w:rPr>
                <w:b/>
              </w:rPr>
            </w:pPr>
            <w:r w:rsidRPr="006F4707">
              <w:rPr>
                <w:b/>
              </w:rPr>
              <w:t>Responsável</w:t>
            </w:r>
          </w:p>
        </w:tc>
      </w:tr>
      <w:tr w:rsidR="006668AC" w:rsidRPr="006F4707" w14:paraId="45C0E580" w14:textId="77777777" w:rsidTr="00115AC6">
        <w:trPr>
          <w:cantSplit/>
        </w:trPr>
        <w:tc>
          <w:tcPr>
            <w:tcW w:w="549" w:type="pct"/>
          </w:tcPr>
          <w:p w14:paraId="33645591" w14:textId="77777777" w:rsidR="006668AC" w:rsidRPr="006F4707" w:rsidRDefault="006668AC">
            <w:pPr>
              <w:pStyle w:val="Cabealho"/>
              <w:jc w:val="center"/>
            </w:pPr>
            <w:r w:rsidRPr="006F4707">
              <w:t>1.00</w:t>
            </w:r>
          </w:p>
        </w:tc>
        <w:tc>
          <w:tcPr>
            <w:tcW w:w="824" w:type="pct"/>
          </w:tcPr>
          <w:p w14:paraId="2B336329" w14:textId="77777777" w:rsidR="006668AC" w:rsidRPr="006F4707" w:rsidRDefault="006668AC" w:rsidP="00FB4CBE">
            <w:pPr>
              <w:pStyle w:val="Cabealho"/>
              <w:jc w:val="center"/>
            </w:pPr>
          </w:p>
        </w:tc>
        <w:tc>
          <w:tcPr>
            <w:tcW w:w="2527" w:type="pct"/>
          </w:tcPr>
          <w:p w14:paraId="6D6FDA4F" w14:textId="77777777" w:rsidR="006668AC" w:rsidRPr="006F4707" w:rsidRDefault="006668AC">
            <w:pPr>
              <w:pStyle w:val="Cabealho"/>
            </w:pPr>
            <w:r w:rsidRPr="006F4707">
              <w:t>Versão Inicial</w:t>
            </w:r>
          </w:p>
        </w:tc>
        <w:tc>
          <w:tcPr>
            <w:tcW w:w="1099" w:type="pct"/>
          </w:tcPr>
          <w:p w14:paraId="7716EE4D" w14:textId="77777777" w:rsidR="006668AC" w:rsidRPr="006F4707" w:rsidRDefault="006668AC" w:rsidP="00D81F78">
            <w:pPr>
              <w:pStyle w:val="Cabealho"/>
            </w:pPr>
          </w:p>
        </w:tc>
      </w:tr>
      <w:tr w:rsidR="006668AC" w:rsidRPr="006F4707" w14:paraId="112BF758" w14:textId="77777777" w:rsidTr="00115AC6">
        <w:trPr>
          <w:cantSplit/>
        </w:trPr>
        <w:tc>
          <w:tcPr>
            <w:tcW w:w="549" w:type="pct"/>
          </w:tcPr>
          <w:p w14:paraId="14313E23" w14:textId="586A9BFD" w:rsidR="006668AC" w:rsidRPr="006F4707" w:rsidRDefault="0091488A">
            <w:pPr>
              <w:pStyle w:val="Cabealho"/>
              <w:jc w:val="center"/>
            </w:pPr>
            <w:r>
              <w:t>1.01</w:t>
            </w:r>
          </w:p>
        </w:tc>
        <w:tc>
          <w:tcPr>
            <w:tcW w:w="824" w:type="pct"/>
          </w:tcPr>
          <w:p w14:paraId="40298800" w14:textId="40AF59A5" w:rsidR="006668AC" w:rsidRPr="006F4707" w:rsidRDefault="00A640BB">
            <w:pPr>
              <w:pStyle w:val="Cabealho"/>
              <w:jc w:val="center"/>
            </w:pPr>
            <w:r>
              <w:t>04/09/2019</w:t>
            </w:r>
          </w:p>
        </w:tc>
        <w:tc>
          <w:tcPr>
            <w:tcW w:w="2527" w:type="pct"/>
          </w:tcPr>
          <w:p w14:paraId="14534630" w14:textId="1A77D204" w:rsidR="006668AC" w:rsidRPr="006F4707" w:rsidRDefault="009425FA">
            <w:pPr>
              <w:pStyle w:val="Cabealho"/>
            </w:pPr>
            <w:proofErr w:type="spellStart"/>
            <w:r>
              <w:t>Obejtivo</w:t>
            </w:r>
            <w:proofErr w:type="spellEnd"/>
            <w:r>
              <w:t>, visões</w:t>
            </w:r>
            <w:r w:rsidR="00A640BB">
              <w:t xml:space="preserve"> </w:t>
            </w:r>
          </w:p>
        </w:tc>
        <w:tc>
          <w:tcPr>
            <w:tcW w:w="1099" w:type="pct"/>
          </w:tcPr>
          <w:p w14:paraId="59B85F46" w14:textId="23F4853F" w:rsidR="006668AC" w:rsidRPr="006F4707" w:rsidRDefault="00A640BB">
            <w:pPr>
              <w:pStyle w:val="Cabealho"/>
            </w:pPr>
            <w:r>
              <w:t>Arthur / Douglas / Barbara</w:t>
            </w:r>
          </w:p>
        </w:tc>
      </w:tr>
      <w:tr w:rsidR="006668AC" w:rsidRPr="006F4707" w14:paraId="12231A96" w14:textId="77777777" w:rsidTr="00115AC6">
        <w:trPr>
          <w:cantSplit/>
        </w:trPr>
        <w:tc>
          <w:tcPr>
            <w:tcW w:w="549" w:type="pct"/>
          </w:tcPr>
          <w:p w14:paraId="5EBCA88F" w14:textId="5228DE1C" w:rsidR="006668AC" w:rsidRPr="006F4707" w:rsidRDefault="00A640BB">
            <w:pPr>
              <w:pStyle w:val="Cabealho"/>
              <w:jc w:val="center"/>
            </w:pPr>
            <w:r>
              <w:t>1.02</w:t>
            </w:r>
          </w:p>
        </w:tc>
        <w:tc>
          <w:tcPr>
            <w:tcW w:w="824" w:type="pct"/>
          </w:tcPr>
          <w:p w14:paraId="069B5BA1" w14:textId="29FB12E6" w:rsidR="006668AC" w:rsidRPr="006F4707" w:rsidRDefault="00A640BB">
            <w:pPr>
              <w:pStyle w:val="Cabealho"/>
              <w:jc w:val="center"/>
            </w:pPr>
            <w:r>
              <w:t>10/09/2019</w:t>
            </w:r>
          </w:p>
        </w:tc>
        <w:tc>
          <w:tcPr>
            <w:tcW w:w="2527" w:type="pct"/>
          </w:tcPr>
          <w:p w14:paraId="1116F5A0" w14:textId="07CA84AF" w:rsidR="006668AC" w:rsidRPr="006F4707" w:rsidRDefault="009425FA">
            <w:pPr>
              <w:pStyle w:val="Cabealho"/>
            </w:pPr>
            <w:r>
              <w:t xml:space="preserve">Modelo de negócio </w:t>
            </w:r>
          </w:p>
        </w:tc>
        <w:tc>
          <w:tcPr>
            <w:tcW w:w="1099" w:type="pct"/>
          </w:tcPr>
          <w:p w14:paraId="38D9AF33" w14:textId="4F563C89" w:rsidR="006668AC" w:rsidRPr="006F4707" w:rsidRDefault="00A640BB">
            <w:pPr>
              <w:pStyle w:val="Cabealho"/>
            </w:pPr>
            <w:r>
              <w:t>Arthur / Douglas / Barbara</w:t>
            </w:r>
          </w:p>
        </w:tc>
      </w:tr>
      <w:tr w:rsidR="006668AC" w:rsidRPr="006F4707" w14:paraId="5D9A3685" w14:textId="77777777" w:rsidTr="00115AC6">
        <w:trPr>
          <w:cantSplit/>
        </w:trPr>
        <w:tc>
          <w:tcPr>
            <w:tcW w:w="549" w:type="pct"/>
          </w:tcPr>
          <w:p w14:paraId="67BFA4E9" w14:textId="79C6E82F" w:rsidR="006668AC" w:rsidRPr="006F4707" w:rsidRDefault="009E4CE0">
            <w:pPr>
              <w:pStyle w:val="Cabealho"/>
              <w:jc w:val="center"/>
            </w:pPr>
            <w:r>
              <w:t>1.03</w:t>
            </w:r>
          </w:p>
        </w:tc>
        <w:tc>
          <w:tcPr>
            <w:tcW w:w="824" w:type="pct"/>
          </w:tcPr>
          <w:p w14:paraId="3E26763B" w14:textId="68BFED69" w:rsidR="006668AC" w:rsidRPr="006F4707" w:rsidRDefault="009E4CE0">
            <w:pPr>
              <w:pStyle w:val="Cabealho"/>
              <w:jc w:val="center"/>
            </w:pPr>
            <w:r>
              <w:t xml:space="preserve">10/09/2019 </w:t>
            </w:r>
          </w:p>
        </w:tc>
        <w:tc>
          <w:tcPr>
            <w:tcW w:w="2527" w:type="pct"/>
          </w:tcPr>
          <w:p w14:paraId="64928B60" w14:textId="4FAEE1FC" w:rsidR="006668AC" w:rsidRPr="006F4707" w:rsidRDefault="009E4CE0">
            <w:pPr>
              <w:pStyle w:val="Cabealho"/>
            </w:pPr>
            <w:r>
              <w:t xml:space="preserve">Alterações finais </w:t>
            </w:r>
          </w:p>
        </w:tc>
        <w:tc>
          <w:tcPr>
            <w:tcW w:w="1099" w:type="pct"/>
          </w:tcPr>
          <w:p w14:paraId="64F9C8D3" w14:textId="45D040BF" w:rsidR="006668AC" w:rsidRPr="006F4707" w:rsidRDefault="009E4CE0">
            <w:pPr>
              <w:pStyle w:val="Cabealho"/>
            </w:pPr>
            <w:r>
              <w:t xml:space="preserve">Arthur / Douglas / Barbara </w:t>
            </w:r>
          </w:p>
        </w:tc>
      </w:tr>
      <w:tr w:rsidR="006668AC" w:rsidRPr="006F4707" w14:paraId="70254F50" w14:textId="77777777" w:rsidTr="00115AC6">
        <w:trPr>
          <w:cantSplit/>
        </w:trPr>
        <w:tc>
          <w:tcPr>
            <w:tcW w:w="549" w:type="pct"/>
          </w:tcPr>
          <w:p w14:paraId="002A6D6D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14:paraId="76B4B1A8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14:paraId="0D1069AE" w14:textId="77777777"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14:paraId="49B2EC70" w14:textId="77777777" w:rsidR="006668AC" w:rsidRPr="006F4707" w:rsidRDefault="006668AC">
            <w:pPr>
              <w:pStyle w:val="Cabealho"/>
            </w:pPr>
          </w:p>
        </w:tc>
      </w:tr>
      <w:tr w:rsidR="006668AC" w:rsidRPr="006F4707" w14:paraId="4256DE2E" w14:textId="77777777" w:rsidTr="00115AC6">
        <w:trPr>
          <w:cantSplit/>
        </w:trPr>
        <w:tc>
          <w:tcPr>
            <w:tcW w:w="549" w:type="pct"/>
          </w:tcPr>
          <w:p w14:paraId="6260ACF7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14:paraId="31D87824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14:paraId="5885D2F2" w14:textId="77777777"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14:paraId="20FA6DE6" w14:textId="77777777" w:rsidR="006668AC" w:rsidRPr="006F4707" w:rsidRDefault="006668AC">
            <w:pPr>
              <w:pStyle w:val="Cabealho"/>
            </w:pPr>
          </w:p>
        </w:tc>
      </w:tr>
      <w:tr w:rsidR="006668AC" w:rsidRPr="006F4707" w14:paraId="787E86C1" w14:textId="77777777" w:rsidTr="00115AC6">
        <w:trPr>
          <w:cantSplit/>
        </w:trPr>
        <w:tc>
          <w:tcPr>
            <w:tcW w:w="549" w:type="pct"/>
          </w:tcPr>
          <w:p w14:paraId="19966B72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14:paraId="3AA4BAFF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14:paraId="5CA6A685" w14:textId="77777777"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14:paraId="004F2D03" w14:textId="77777777" w:rsidR="006668AC" w:rsidRPr="006F4707" w:rsidRDefault="006668AC">
            <w:pPr>
              <w:pStyle w:val="Cabealho"/>
            </w:pPr>
          </w:p>
        </w:tc>
      </w:tr>
      <w:tr w:rsidR="006668AC" w:rsidRPr="006F4707" w14:paraId="7549C830" w14:textId="77777777" w:rsidTr="00115AC6">
        <w:trPr>
          <w:cantSplit/>
        </w:trPr>
        <w:tc>
          <w:tcPr>
            <w:tcW w:w="549" w:type="pct"/>
          </w:tcPr>
          <w:p w14:paraId="2904A2EF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14:paraId="31EB869D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14:paraId="3397FC11" w14:textId="77777777"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14:paraId="68ADF981" w14:textId="77777777" w:rsidR="006668AC" w:rsidRPr="006F4707" w:rsidRDefault="006668AC">
            <w:pPr>
              <w:pStyle w:val="Cabealho"/>
            </w:pPr>
          </w:p>
        </w:tc>
      </w:tr>
      <w:tr w:rsidR="006668AC" w:rsidRPr="006F4707" w14:paraId="3CEE4A49" w14:textId="77777777" w:rsidTr="00115AC6">
        <w:trPr>
          <w:cantSplit/>
        </w:trPr>
        <w:tc>
          <w:tcPr>
            <w:tcW w:w="549" w:type="pct"/>
          </w:tcPr>
          <w:p w14:paraId="2A91E315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14:paraId="39C16A08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14:paraId="4C0D80BC" w14:textId="77777777"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14:paraId="3D107F3E" w14:textId="77777777" w:rsidR="006668AC" w:rsidRPr="006F4707" w:rsidRDefault="006668AC">
            <w:pPr>
              <w:pStyle w:val="Cabealho"/>
            </w:pPr>
          </w:p>
        </w:tc>
      </w:tr>
    </w:tbl>
    <w:p w14:paraId="1CA4A76A" w14:textId="77777777" w:rsidR="00B06268" w:rsidRPr="006F4707" w:rsidRDefault="00B06268">
      <w:pPr>
        <w:jc w:val="center"/>
      </w:pPr>
    </w:p>
    <w:p w14:paraId="73B75FA0" w14:textId="77777777" w:rsidR="00B06268" w:rsidRPr="00BE0BC9" w:rsidRDefault="00B06268" w:rsidP="00BE0BC9">
      <w:pPr>
        <w:jc w:val="center"/>
        <w:rPr>
          <w:b/>
          <w:sz w:val="30"/>
        </w:rPr>
      </w:pPr>
      <w:r w:rsidRPr="006F4707">
        <w:br w:type="page"/>
      </w:r>
      <w:r w:rsidRPr="006F4707">
        <w:rPr>
          <w:b/>
          <w:sz w:val="30"/>
        </w:rPr>
        <w:lastRenderedPageBreak/>
        <w:t>Índice</w:t>
      </w:r>
    </w:p>
    <w:p w14:paraId="5CDC8053" w14:textId="77777777" w:rsidR="00C17BF1" w:rsidRDefault="00E8266A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6F4707">
        <w:rPr>
          <w:b w:val="0"/>
        </w:rPr>
        <w:fldChar w:fldCharType="begin"/>
      </w:r>
      <w:r w:rsidR="00B06268" w:rsidRPr="006F4707">
        <w:rPr>
          <w:b w:val="0"/>
        </w:rPr>
        <w:instrText xml:space="preserve"> TOC \o "1-3" \h \z </w:instrText>
      </w:r>
      <w:r w:rsidRPr="006F4707">
        <w:rPr>
          <w:b w:val="0"/>
        </w:rPr>
        <w:fldChar w:fldCharType="separate"/>
      </w:r>
      <w:hyperlink w:anchor="_Toc377556195" w:history="1">
        <w:r w:rsidR="00C17BF1" w:rsidRPr="00AB4CD6">
          <w:rPr>
            <w:rStyle w:val="Hyperlink"/>
            <w:noProof/>
          </w:rPr>
          <w:t>1.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OBJETIVO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_Toc377556195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14:paraId="1233CC18" w14:textId="77777777" w:rsidR="00C17BF1" w:rsidRDefault="0044158B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196" w:history="1">
        <w:r w:rsidR="00C17BF1" w:rsidRPr="00AB4CD6">
          <w:rPr>
            <w:rStyle w:val="Hyperlink"/>
            <w:noProof/>
          </w:rPr>
          <w:t>2.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DETALHE DO PRODUTO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_Toc377556196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14:paraId="68296352" w14:textId="77777777" w:rsidR="00C17BF1" w:rsidRDefault="0044158B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197" w:history="1">
        <w:r w:rsidR="00C17BF1" w:rsidRPr="00AB4CD6">
          <w:rPr>
            <w:rStyle w:val="Hyperlink"/>
            <w:noProof/>
          </w:rPr>
          <w:t>3.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VISÕES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_Toc377556197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14:paraId="16D4403F" w14:textId="77777777" w:rsidR="00C17BF1" w:rsidRDefault="0044158B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198" w:history="1">
        <w:r w:rsidR="00C17BF1" w:rsidRPr="00AB4CD6">
          <w:rPr>
            <w:rStyle w:val="Hyperlink"/>
          </w:rPr>
          <w:t>3.1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– Empresa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_Toc377556198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5</w:t>
        </w:r>
        <w:r w:rsidR="00C17BF1">
          <w:rPr>
            <w:webHidden/>
          </w:rPr>
          <w:fldChar w:fldCharType="end"/>
        </w:r>
      </w:hyperlink>
    </w:p>
    <w:p w14:paraId="67B1633D" w14:textId="77777777" w:rsidR="00C17BF1" w:rsidRDefault="0044158B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56199" w:history="1">
        <w:r w:rsidR="00C17BF1" w:rsidRPr="00AB4CD6">
          <w:rPr>
            <w:rStyle w:val="Hyperlink"/>
            <w:noProof/>
          </w:rPr>
          <w:t>3.1.1</w:t>
        </w:r>
        <w:r w:rsidR="00C17B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– Estrutura Organizacional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_Toc377556199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14:paraId="1B38F766" w14:textId="77777777" w:rsidR="00C17BF1" w:rsidRDefault="0044158B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56200" w:history="1">
        <w:r w:rsidR="00C17BF1" w:rsidRPr="00AB4CD6">
          <w:rPr>
            <w:rStyle w:val="Hyperlink"/>
            <w:noProof/>
          </w:rPr>
          <w:t>3.1.2</w:t>
        </w:r>
        <w:r w:rsidR="00C17B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– Processo de Negócio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_Toc377556200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14:paraId="7377CE88" w14:textId="77777777" w:rsidR="00C17BF1" w:rsidRDefault="0044158B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1" w:history="1">
        <w:r w:rsidR="00C17BF1" w:rsidRPr="00AB4CD6">
          <w:rPr>
            <w:rStyle w:val="Hyperlink"/>
          </w:rPr>
          <w:t>3.2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- informação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_Toc377556201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6</w:t>
        </w:r>
        <w:r w:rsidR="00C17BF1">
          <w:rPr>
            <w:webHidden/>
          </w:rPr>
          <w:fldChar w:fldCharType="end"/>
        </w:r>
      </w:hyperlink>
    </w:p>
    <w:p w14:paraId="563B2660" w14:textId="77777777" w:rsidR="00C17BF1" w:rsidRDefault="0044158B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2" w:history="1">
        <w:r w:rsidR="00C17BF1" w:rsidRPr="00AB4CD6">
          <w:rPr>
            <w:rStyle w:val="Hyperlink"/>
          </w:rPr>
          <w:t>3.3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– Computação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_Toc377556202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6</w:t>
        </w:r>
        <w:r w:rsidR="00C17BF1">
          <w:rPr>
            <w:webHidden/>
          </w:rPr>
          <w:fldChar w:fldCharType="end"/>
        </w:r>
      </w:hyperlink>
    </w:p>
    <w:p w14:paraId="363C0B2A" w14:textId="77777777" w:rsidR="00C17BF1" w:rsidRDefault="0044158B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3" w:history="1">
        <w:r w:rsidR="00C17BF1" w:rsidRPr="00AB4CD6">
          <w:rPr>
            <w:rStyle w:val="Hyperlink"/>
          </w:rPr>
          <w:t>3.4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– Infraestrutura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_Toc377556203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6</w:t>
        </w:r>
        <w:r w:rsidR="00C17BF1">
          <w:rPr>
            <w:webHidden/>
          </w:rPr>
          <w:fldChar w:fldCharType="end"/>
        </w:r>
      </w:hyperlink>
    </w:p>
    <w:p w14:paraId="38851F61" w14:textId="77777777" w:rsidR="00C17BF1" w:rsidRDefault="0044158B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4" w:history="1">
        <w:r w:rsidR="00C17BF1" w:rsidRPr="00AB4CD6">
          <w:rPr>
            <w:rStyle w:val="Hyperlink"/>
          </w:rPr>
          <w:t>3.5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– Tecnologia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_Toc377556204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6</w:t>
        </w:r>
        <w:r w:rsidR="00C17BF1">
          <w:rPr>
            <w:webHidden/>
          </w:rPr>
          <w:fldChar w:fldCharType="end"/>
        </w:r>
      </w:hyperlink>
    </w:p>
    <w:p w14:paraId="66118CE6" w14:textId="77777777" w:rsidR="00C17BF1" w:rsidRDefault="0044158B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205" w:history="1">
        <w:r w:rsidR="00C17BF1" w:rsidRPr="00AB4CD6">
          <w:rPr>
            <w:rStyle w:val="Hyperlink"/>
            <w:noProof/>
          </w:rPr>
          <w:t>4.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REQUISITOS DE SOFTWARE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_Toc377556205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6</w:t>
        </w:r>
        <w:r w:rsidR="00C17BF1">
          <w:rPr>
            <w:noProof/>
            <w:webHidden/>
          </w:rPr>
          <w:fldChar w:fldCharType="end"/>
        </w:r>
      </w:hyperlink>
    </w:p>
    <w:p w14:paraId="4A574A64" w14:textId="77777777" w:rsidR="00C17BF1" w:rsidRDefault="0044158B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6" w:history="1">
        <w:r w:rsidR="00C17BF1" w:rsidRPr="00AB4CD6">
          <w:rPr>
            <w:rStyle w:val="Hyperlink"/>
          </w:rPr>
          <w:t>4.1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Funções do Software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_Toc377556206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7</w:t>
        </w:r>
        <w:r w:rsidR="00C17BF1">
          <w:rPr>
            <w:webHidden/>
          </w:rPr>
          <w:fldChar w:fldCharType="end"/>
        </w:r>
      </w:hyperlink>
    </w:p>
    <w:p w14:paraId="11CDBB51" w14:textId="77777777" w:rsidR="00C17BF1" w:rsidRDefault="0044158B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7" w:history="1">
        <w:r w:rsidR="00C17BF1" w:rsidRPr="00AB4CD6">
          <w:rPr>
            <w:rStyle w:val="Hyperlink"/>
          </w:rPr>
          <w:t>4.2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Interfaces de Usuário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_Toc377556207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7</w:t>
        </w:r>
        <w:r w:rsidR="00C17BF1">
          <w:rPr>
            <w:webHidden/>
          </w:rPr>
          <w:fldChar w:fldCharType="end"/>
        </w:r>
      </w:hyperlink>
    </w:p>
    <w:p w14:paraId="1C97D5DD" w14:textId="77777777" w:rsidR="00C17BF1" w:rsidRDefault="0044158B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8" w:history="1">
        <w:r w:rsidR="00C17BF1" w:rsidRPr="00AB4CD6">
          <w:rPr>
            <w:rStyle w:val="Hyperlink"/>
          </w:rPr>
          <w:t>4.3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Interfaces Externas do Software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_Toc377556208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8</w:t>
        </w:r>
        <w:r w:rsidR="00C17BF1">
          <w:rPr>
            <w:webHidden/>
          </w:rPr>
          <w:fldChar w:fldCharType="end"/>
        </w:r>
      </w:hyperlink>
    </w:p>
    <w:p w14:paraId="07F4450C" w14:textId="77777777" w:rsidR="00C17BF1" w:rsidRDefault="0044158B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209" w:history="1">
        <w:r w:rsidR="00C17BF1" w:rsidRPr="00AB4CD6">
          <w:rPr>
            <w:rStyle w:val="Hyperlink"/>
            <w:noProof/>
          </w:rPr>
          <w:t>5.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Produtos que serão entregues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_Toc377556209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8</w:t>
        </w:r>
        <w:r w:rsidR="00C17BF1">
          <w:rPr>
            <w:noProof/>
            <w:webHidden/>
          </w:rPr>
          <w:fldChar w:fldCharType="end"/>
        </w:r>
      </w:hyperlink>
    </w:p>
    <w:p w14:paraId="410994F5" w14:textId="77777777" w:rsidR="00C17BF1" w:rsidRDefault="0044158B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210" w:history="1">
        <w:r w:rsidR="00C17BF1" w:rsidRPr="00AB4CD6">
          <w:rPr>
            <w:rStyle w:val="Hyperlink"/>
            <w:noProof/>
          </w:rPr>
          <w:t>6.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Referências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_Toc377556210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9</w:t>
        </w:r>
        <w:r w:rsidR="00C17BF1">
          <w:rPr>
            <w:noProof/>
            <w:webHidden/>
          </w:rPr>
          <w:fldChar w:fldCharType="end"/>
        </w:r>
      </w:hyperlink>
    </w:p>
    <w:p w14:paraId="27A44C4E" w14:textId="77777777" w:rsidR="00A30F94" w:rsidRPr="006F4707" w:rsidRDefault="00E8266A">
      <w:pPr>
        <w:pStyle w:val="Sumrio3"/>
        <w:rPr>
          <w:b/>
          <w:sz w:val="22"/>
        </w:rPr>
        <w:sectPr w:rsidR="00A30F94" w:rsidRPr="006F4707" w:rsidSect="006668A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F4707">
        <w:rPr>
          <w:b/>
          <w:sz w:val="22"/>
        </w:rPr>
        <w:fldChar w:fldCharType="end"/>
      </w:r>
    </w:p>
    <w:p w14:paraId="651002E2" w14:textId="77777777" w:rsidR="008774CA" w:rsidRPr="006F4707" w:rsidRDefault="00A51C4F" w:rsidP="008774CA">
      <w:pPr>
        <w:pStyle w:val="Ttulo1"/>
        <w:numPr>
          <w:ilvl w:val="0"/>
          <w:numId w:val="1"/>
        </w:numPr>
      </w:pPr>
      <w:bookmarkStart w:id="3" w:name="_Toc377556195"/>
      <w:bookmarkStart w:id="4" w:name="_Hlk529283028"/>
      <w:r>
        <w:lastRenderedPageBreak/>
        <w:t>OBJETIVO</w:t>
      </w:r>
      <w:bookmarkEnd w:id="3"/>
    </w:p>
    <w:p w14:paraId="092D5FB3" w14:textId="585ED32B" w:rsidR="00245A85" w:rsidRPr="00245A85" w:rsidRDefault="00245A85" w:rsidP="00245A85">
      <w:pPr>
        <w:pStyle w:val="PargrafodaLista"/>
        <w:ind w:left="360"/>
        <w:rPr>
          <w:rFonts w:cs="Arial"/>
        </w:rPr>
      </w:pPr>
      <w:r>
        <w:rPr>
          <w:rFonts w:cs="Arial"/>
        </w:rPr>
        <w:tab/>
      </w:r>
      <w:r w:rsidRPr="00245A85">
        <w:rPr>
          <w:rFonts w:cs="Arial"/>
        </w:rPr>
        <w:t xml:space="preserve">O objetivo do sistema é automatizar serviços de atendimento prestados pela corretora via telefone ou e-mail, mitigando tempo e erros operacionais que podem ocorrer com estes meios de comunicação. Além da praticidade, home broker deverá ter como diferencial </w:t>
      </w:r>
    </w:p>
    <w:p w14:paraId="14B7ECB5" w14:textId="6C1D78EF" w:rsidR="00FA4FC1" w:rsidRPr="00245A85" w:rsidRDefault="00245A85" w:rsidP="00245A85">
      <w:pPr>
        <w:pStyle w:val="PargrafodaLista"/>
        <w:ind w:left="360"/>
        <w:rPr>
          <w:rFonts w:cs="Arial"/>
        </w:rPr>
      </w:pPr>
      <w:r>
        <w:rPr>
          <w:rFonts w:cs="Arial"/>
        </w:rPr>
        <w:tab/>
        <w:t>P</w:t>
      </w:r>
      <w:r w:rsidRPr="00245A85">
        <w:rPr>
          <w:rFonts w:cs="Arial"/>
        </w:rPr>
        <w:t>restado pela corretora de valores para seus clientes, prezando por um ambiente prático, completo em informações e focado em disponibilizar ambiente prático e completo em informações para clientes, focando na comunicação ágil rápido, fácil</w:t>
      </w:r>
    </w:p>
    <w:p w14:paraId="6F0092F9" w14:textId="77777777" w:rsidR="00A51C4F" w:rsidRDefault="00A51C4F" w:rsidP="00BE56F8">
      <w:pPr>
        <w:pStyle w:val="Ttulo1"/>
        <w:numPr>
          <w:ilvl w:val="0"/>
          <w:numId w:val="1"/>
        </w:numPr>
      </w:pPr>
      <w:bookmarkStart w:id="5" w:name="_Toc377556197"/>
      <w:r>
        <w:t>VISÕES</w:t>
      </w:r>
      <w:bookmarkEnd w:id="5"/>
    </w:p>
    <w:p w14:paraId="041355A5" w14:textId="5523C58F" w:rsidR="00A25CA8" w:rsidRDefault="00245A85" w:rsidP="00A25CA8">
      <w:r>
        <w:t xml:space="preserve">      </w:t>
      </w:r>
      <w:r w:rsidR="00A25CA8" w:rsidRPr="00DD69C0">
        <w:t xml:space="preserve">Nessa seção </w:t>
      </w:r>
      <w:r w:rsidR="00A25CA8">
        <w:t xml:space="preserve">do documento </w:t>
      </w:r>
      <w:r w:rsidR="00A25CA8" w:rsidRPr="00DD69C0">
        <w:t>são descritas as visões do sistema, cada visão é uma abordagem ao sistema proposto evidenciando características específicas. Dessa forma</w:t>
      </w:r>
      <w:r w:rsidR="00A25CA8">
        <w:t>, cada visão evidê</w:t>
      </w:r>
      <w:r w:rsidR="00A25CA8" w:rsidRPr="00DD69C0">
        <w:t xml:space="preserve">ncia as informações mais importantes do </w:t>
      </w:r>
      <w:r w:rsidR="00A25CA8">
        <w:t xml:space="preserve">software </w:t>
      </w:r>
      <w:r w:rsidR="00A25CA8" w:rsidRPr="00DD69C0">
        <w:t xml:space="preserve">para o interesse de análise </w:t>
      </w:r>
      <w:r w:rsidR="00A25CA8">
        <w:t>de</w:t>
      </w:r>
      <w:r w:rsidR="00A25CA8" w:rsidRPr="00DD69C0">
        <w:t xml:space="preserve"> cada público alvo.</w:t>
      </w:r>
    </w:p>
    <w:p w14:paraId="74C93FBA" w14:textId="77777777" w:rsidR="00A25CA8" w:rsidRPr="00DD69C0" w:rsidRDefault="00A25CA8" w:rsidP="00A25CA8"/>
    <w:p w14:paraId="679EC9E4" w14:textId="77777777" w:rsidR="00A25CA8" w:rsidRPr="00A25CA8" w:rsidRDefault="00A25CA8" w:rsidP="00A25CA8">
      <w:pPr>
        <w:pStyle w:val="PargrafodaLista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</w:p>
    <w:p w14:paraId="51B40B77" w14:textId="77777777" w:rsidR="00A25CA8" w:rsidRPr="00A25CA8" w:rsidRDefault="00A25CA8" w:rsidP="00A25CA8">
      <w:pPr>
        <w:pStyle w:val="PargrafodaLista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</w:p>
    <w:p w14:paraId="0328B3B1" w14:textId="77777777" w:rsidR="00A25CA8" w:rsidRPr="00A25CA8" w:rsidRDefault="00A25CA8" w:rsidP="00A25CA8">
      <w:pPr>
        <w:pStyle w:val="PargrafodaLista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</w:p>
    <w:p w14:paraId="4B825083" w14:textId="77777777" w:rsidR="008774CA" w:rsidRDefault="00A51C4F" w:rsidP="00A25CA8">
      <w:pPr>
        <w:pStyle w:val="Ttulo2"/>
      </w:pPr>
      <w:bookmarkStart w:id="6" w:name="_Toc377556198"/>
      <w:r>
        <w:t xml:space="preserve">Visão – </w:t>
      </w:r>
      <w:r w:rsidR="00C17BF1">
        <w:t>Empresa</w:t>
      </w:r>
      <w:bookmarkEnd w:id="6"/>
    </w:p>
    <w:p w14:paraId="615788CF" w14:textId="25498B2A" w:rsidR="00BC492E" w:rsidRDefault="00BC492E" w:rsidP="0016237E">
      <w:pPr>
        <w:pStyle w:val="Ttulo3"/>
        <w:numPr>
          <w:ilvl w:val="0"/>
          <w:numId w:val="0"/>
        </w:numPr>
        <w:ind w:left="720"/>
      </w:pPr>
    </w:p>
    <w:p w14:paraId="76284829" w14:textId="0C77D69D" w:rsidR="002C4652" w:rsidRDefault="0045538E" w:rsidP="002C4652">
      <w:pPr>
        <w:pStyle w:val="Ttulo3"/>
      </w:pPr>
      <w:bookmarkStart w:id="7" w:name="_Toc37755620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B01D1C2" wp14:editId="07B97285">
            <wp:simplePos x="0" y="0"/>
            <wp:positionH relativeFrom="column">
              <wp:posOffset>-163773</wp:posOffset>
            </wp:positionH>
            <wp:positionV relativeFrom="paragraph">
              <wp:posOffset>414987</wp:posOffset>
            </wp:positionV>
            <wp:extent cx="6363228" cy="2279176"/>
            <wp:effectExtent l="0" t="0" r="0" b="6985"/>
            <wp:wrapNone/>
            <wp:docPr id="3" name="Imagem 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Total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169" cy="228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652">
        <w:t>–</w:t>
      </w:r>
      <w:r w:rsidR="00C85652">
        <w:t xml:space="preserve"> </w:t>
      </w:r>
      <w:bookmarkEnd w:id="7"/>
      <w:r>
        <w:t xml:space="preserve">Processo de home broker </w:t>
      </w:r>
    </w:p>
    <w:p w14:paraId="2F9E1568" w14:textId="6A393E3A" w:rsidR="0045538E" w:rsidRDefault="0045538E" w:rsidP="0045538E">
      <w:pPr>
        <w:tabs>
          <w:tab w:val="left" w:pos="7050"/>
        </w:tabs>
      </w:pPr>
      <w:r>
        <w:tab/>
      </w:r>
    </w:p>
    <w:p w14:paraId="246613DC" w14:textId="4724A801" w:rsidR="0045538E" w:rsidRDefault="0045538E" w:rsidP="0045538E"/>
    <w:p w14:paraId="4CAB1585" w14:textId="3445234B" w:rsidR="0045538E" w:rsidRDefault="0045538E" w:rsidP="0045538E"/>
    <w:p w14:paraId="0231D62B" w14:textId="37BAC6F8" w:rsidR="0045538E" w:rsidRDefault="0045538E" w:rsidP="0045538E"/>
    <w:p w14:paraId="77D2BA0B" w14:textId="6A383FEA" w:rsidR="0045538E" w:rsidRDefault="0045538E" w:rsidP="0045538E"/>
    <w:p w14:paraId="0AF8E108" w14:textId="77777777" w:rsidR="0045538E" w:rsidRDefault="0045538E" w:rsidP="0045538E"/>
    <w:p w14:paraId="5F2FE580" w14:textId="6D69602B" w:rsidR="0045538E" w:rsidRDefault="0045538E" w:rsidP="0045538E"/>
    <w:p w14:paraId="6C87A3FD" w14:textId="7F6DDC89" w:rsidR="0045538E" w:rsidRDefault="0045538E" w:rsidP="0045538E"/>
    <w:p w14:paraId="34B26FC7" w14:textId="77777777" w:rsidR="0045538E" w:rsidRPr="0045538E" w:rsidRDefault="0045538E" w:rsidP="0045538E"/>
    <w:p w14:paraId="02653A5E" w14:textId="77777777" w:rsidR="0046624C" w:rsidRDefault="0046624C" w:rsidP="0046624C">
      <w:pPr>
        <w:pStyle w:val="Ttulo2"/>
      </w:pPr>
      <w:bookmarkStart w:id="8" w:name="_Toc377556201"/>
      <w:r>
        <w:lastRenderedPageBreak/>
        <w:t>Visão - informação</w:t>
      </w:r>
      <w:bookmarkEnd w:id="8"/>
      <w:r>
        <w:t xml:space="preserve"> </w:t>
      </w:r>
    </w:p>
    <w:p w14:paraId="533001B6" w14:textId="77777777" w:rsidR="00A25CA8" w:rsidRDefault="00A25CA8" w:rsidP="00A25CA8">
      <w:pPr>
        <w:pStyle w:val="Ttulo2"/>
      </w:pPr>
      <w:bookmarkStart w:id="9" w:name="_Toc377556202"/>
      <w:r>
        <w:t>Visão – Computação</w:t>
      </w:r>
      <w:bookmarkEnd w:id="9"/>
    </w:p>
    <w:p w14:paraId="560E27E8" w14:textId="5C39BFB6" w:rsidR="00C85652" w:rsidRPr="00AB4D17" w:rsidRDefault="00A25CA8" w:rsidP="007C674B">
      <w:pPr>
        <w:pStyle w:val="Ttulo2"/>
      </w:pPr>
      <w:bookmarkStart w:id="10" w:name="_Toc377556203"/>
      <w:r>
        <w:t xml:space="preserve">Visão – </w:t>
      </w:r>
      <w:r w:rsidR="002C4652">
        <w:t>Infraestrutura</w:t>
      </w:r>
      <w:bookmarkEnd w:id="10"/>
    </w:p>
    <w:p w14:paraId="781DC73E" w14:textId="77777777" w:rsidR="00B73B50" w:rsidRDefault="00B73B50" w:rsidP="00B73B50"/>
    <w:p w14:paraId="29719F2B" w14:textId="77777777" w:rsidR="00B73B50" w:rsidRPr="00BC492E" w:rsidRDefault="00B73B50" w:rsidP="00BC492E">
      <w:pPr>
        <w:pStyle w:val="Legenda"/>
      </w:pPr>
      <w:bookmarkStart w:id="11" w:name="_Ref325036663"/>
      <w:r w:rsidRPr="00BC492E">
        <w:t xml:space="preserve">Figura </w:t>
      </w:r>
      <w:proofErr w:type="gramStart"/>
      <w:r w:rsidR="00BC492E">
        <w:t>2</w:t>
      </w:r>
      <w:bookmarkEnd w:id="11"/>
      <w:r w:rsidR="00BC492E">
        <w:t xml:space="preserve"> </w:t>
      </w:r>
      <w:r w:rsidRPr="00BC492E">
        <w:t xml:space="preserve"> Visão</w:t>
      </w:r>
      <w:proofErr w:type="gramEnd"/>
      <w:r w:rsidRPr="00BC492E">
        <w:t xml:space="preserve"> Infraestrutura</w:t>
      </w:r>
    </w:p>
    <w:p w14:paraId="06F40207" w14:textId="77777777" w:rsidR="00A25CA8" w:rsidRDefault="002C4652" w:rsidP="002C4652">
      <w:pPr>
        <w:tabs>
          <w:tab w:val="left" w:pos="1260"/>
        </w:tabs>
      </w:pPr>
      <w:r>
        <w:tab/>
      </w:r>
    </w:p>
    <w:p w14:paraId="59FE6C02" w14:textId="77777777" w:rsidR="002C4652" w:rsidRDefault="002C4652" w:rsidP="002C4652">
      <w:pPr>
        <w:pStyle w:val="Ttulo2"/>
      </w:pPr>
      <w:bookmarkStart w:id="12" w:name="_Toc377556204"/>
      <w:r>
        <w:t>Visão – Tecnologia</w:t>
      </w:r>
      <w:bookmarkEnd w:id="12"/>
    </w:p>
    <w:p w14:paraId="7403B23E" w14:textId="77777777" w:rsidR="002C4652" w:rsidRDefault="002C4652" w:rsidP="002C4652">
      <w:pPr>
        <w:tabs>
          <w:tab w:val="left" w:pos="1260"/>
        </w:tabs>
      </w:pPr>
    </w:p>
    <w:p w14:paraId="4CD9EFC8" w14:textId="60A1E31B" w:rsidR="00BC492E" w:rsidRDefault="00BC492E" w:rsidP="002C4652">
      <w:pPr>
        <w:tabs>
          <w:tab w:val="left" w:pos="1260"/>
        </w:tabs>
      </w:pPr>
    </w:p>
    <w:p w14:paraId="3D926FFB" w14:textId="77777777" w:rsidR="00245A85" w:rsidRDefault="00245A85" w:rsidP="002C4652">
      <w:pPr>
        <w:tabs>
          <w:tab w:val="left" w:pos="1260"/>
        </w:tabs>
      </w:pPr>
    </w:p>
    <w:p w14:paraId="5FD09DDA" w14:textId="77777777" w:rsidR="00BC492E" w:rsidRPr="00FF1C73" w:rsidRDefault="00BC492E" w:rsidP="002C4652">
      <w:pPr>
        <w:tabs>
          <w:tab w:val="left" w:pos="1260"/>
        </w:tabs>
      </w:pPr>
    </w:p>
    <w:p w14:paraId="61449800" w14:textId="77777777" w:rsidR="00B73B50" w:rsidRDefault="00B73B50" w:rsidP="00B73B50">
      <w:pPr>
        <w:pStyle w:val="Ttulo1"/>
        <w:numPr>
          <w:ilvl w:val="0"/>
          <w:numId w:val="1"/>
        </w:numPr>
      </w:pPr>
      <w:bookmarkStart w:id="13" w:name="_Toc377556205"/>
      <w:r>
        <w:t>REQUISITOS DE SOFTWARE</w:t>
      </w:r>
      <w:bookmarkEnd w:id="13"/>
    </w:p>
    <w:p w14:paraId="7F8BB4BE" w14:textId="77777777" w:rsidR="00B73B50" w:rsidRPr="00F01EEA" w:rsidRDefault="00B73B50" w:rsidP="008774CA"/>
    <w:p w14:paraId="2DA1C720" w14:textId="77777777" w:rsidR="00B73B50" w:rsidRPr="00B73B50" w:rsidRDefault="00B73B50" w:rsidP="00B73B50">
      <w:pPr>
        <w:pStyle w:val="PargrafodaLista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  <w:bookmarkStart w:id="14" w:name="_Toc39897723"/>
    </w:p>
    <w:p w14:paraId="3260D1E5" w14:textId="77777777" w:rsidR="008774CA" w:rsidRPr="00485D40" w:rsidRDefault="008774CA" w:rsidP="00B73B50">
      <w:pPr>
        <w:pStyle w:val="Ttulo2"/>
      </w:pPr>
      <w:bookmarkStart w:id="15" w:name="_Toc377556206"/>
      <w:r w:rsidRPr="00485D40">
        <w:t>Funções do Software</w:t>
      </w:r>
      <w:bookmarkEnd w:id="14"/>
      <w:bookmarkEnd w:id="15"/>
    </w:p>
    <w:p w14:paraId="47610BAB" w14:textId="77777777" w:rsidR="008774CA" w:rsidRDefault="00FA4FC1" w:rsidP="0046624C">
      <w:pPr>
        <w:pStyle w:val="Ttulo2"/>
      </w:pPr>
      <w:r>
        <w:t xml:space="preserve"> RNF</w:t>
      </w:r>
    </w:p>
    <w:p w14:paraId="710971EA" w14:textId="77777777" w:rsidR="0046624C" w:rsidRPr="0046624C" w:rsidRDefault="0046624C" w:rsidP="0046624C"/>
    <w:p w14:paraId="12641333" w14:textId="77777777" w:rsidR="00FC6060" w:rsidRDefault="00FC6060" w:rsidP="00FC6060"/>
    <w:p w14:paraId="2441424D" w14:textId="77777777" w:rsidR="008774CA" w:rsidRPr="00112614" w:rsidRDefault="008774CA" w:rsidP="008774CA">
      <w:pPr>
        <w:pStyle w:val="Ttulo1"/>
        <w:numPr>
          <w:ilvl w:val="0"/>
          <w:numId w:val="1"/>
        </w:numPr>
      </w:pPr>
      <w:bookmarkStart w:id="16" w:name="_Toc377556210"/>
      <w:r w:rsidRPr="00112614">
        <w:t>Referências</w:t>
      </w:r>
      <w:bookmarkEnd w:id="16"/>
    </w:p>
    <w:bookmarkEnd w:id="4"/>
    <w:p w14:paraId="736BF4D8" w14:textId="77777777" w:rsidR="00C25264" w:rsidRPr="00AD29ED" w:rsidRDefault="00C25264" w:rsidP="008774CA">
      <w:pPr>
        <w:rPr>
          <w:lang w:val="en-US"/>
        </w:rPr>
      </w:pPr>
    </w:p>
    <w:sectPr w:rsidR="00C25264" w:rsidRPr="00AD29ED" w:rsidSect="00174348">
      <w:headerReference w:type="even" r:id="rId14"/>
      <w:headerReference w:type="default" r:id="rId15"/>
      <w:headerReference w:type="first" r:id="rId1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58ECB" w14:textId="77777777" w:rsidR="0044158B" w:rsidRDefault="0044158B">
      <w:r>
        <w:separator/>
      </w:r>
    </w:p>
  </w:endnote>
  <w:endnote w:type="continuationSeparator" w:id="0">
    <w:p w14:paraId="48E11860" w14:textId="77777777" w:rsidR="0044158B" w:rsidRDefault="00441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nkGothic Md BT">
    <w:altName w:val="Arial"/>
    <w:charset w:val="00"/>
    <w:family w:val="swiss"/>
    <w:pitch w:val="variable"/>
    <w:sig w:usb0="00000087" w:usb1="00000000" w:usb2="00000000" w:usb3="00000000" w:csb0="0000001B" w:csb1="00000000"/>
  </w:font>
  <w:font w:name="CopprplGoth Cn BT">
    <w:altName w:val="Arial"/>
    <w:charset w:val="00"/>
    <w:family w:val="swiss"/>
    <w:pitch w:val="variable"/>
    <w:sig w:usb0="00000087" w:usb1="00000000" w:usb2="00000000" w:usb3="00000000" w:csb0="0000001B" w:csb1="00000000"/>
  </w:font>
  <w:font w:name="CopprplGoth Hv BT">
    <w:altName w:val="Arial Black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3357197"/>
      <w:docPartObj>
        <w:docPartGallery w:val="Page Numbers (Bottom of Page)"/>
        <w:docPartUnique/>
      </w:docPartObj>
    </w:sdtPr>
    <w:sdtEndPr/>
    <w:sdtContent>
      <w:p w14:paraId="00F393A8" w14:textId="77777777" w:rsidR="00B842D0" w:rsidRDefault="00B842D0" w:rsidP="002843E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1B744051" w14:textId="77777777" w:rsidR="00B842D0" w:rsidRDefault="00B842D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2057868"/>
      <w:docPartObj>
        <w:docPartGallery w:val="Page Numbers (Bottom of Page)"/>
        <w:docPartUnique/>
      </w:docPartObj>
    </w:sdtPr>
    <w:sdtEndPr/>
    <w:sdtContent>
      <w:p w14:paraId="468201F1" w14:textId="77777777" w:rsidR="00B842D0" w:rsidRDefault="00B842D0" w:rsidP="00BE56F8">
        <w:pPr>
          <w:pStyle w:val="Rodap"/>
          <w:pBdr>
            <w:top w:val="single" w:sz="4" w:space="1" w:color="auto"/>
          </w:pBdr>
          <w:jc w:val="center"/>
          <w:rPr>
            <w:rFonts w:ascii="CopprplGoth Cn BT" w:hAnsi="CopprplGoth Cn BT"/>
            <w:sz w:val="16"/>
          </w:rPr>
        </w:pPr>
      </w:p>
      <w:p w14:paraId="049159DD" w14:textId="77777777" w:rsidR="00B842D0" w:rsidRDefault="00B842D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2405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2CD97" w14:textId="77777777" w:rsidR="0044158B" w:rsidRDefault="0044158B">
      <w:r>
        <w:separator/>
      </w:r>
    </w:p>
  </w:footnote>
  <w:footnote w:type="continuationSeparator" w:id="0">
    <w:p w14:paraId="2D3ED7E7" w14:textId="77777777" w:rsidR="0044158B" w:rsidRDefault="004415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8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985"/>
    </w:tblGrid>
    <w:tr w:rsidR="00B842D0" w14:paraId="48CA5FD6" w14:textId="77777777" w:rsidTr="000E492C">
      <w:trPr>
        <w:cantSplit/>
        <w:trHeight w:val="500"/>
      </w:trPr>
      <w:tc>
        <w:tcPr>
          <w:tcW w:w="9985" w:type="dxa"/>
          <w:vAlign w:val="center"/>
        </w:tcPr>
        <w:p w14:paraId="0ED97E2E" w14:textId="77777777" w:rsidR="00B842D0" w:rsidRDefault="00B842D0" w:rsidP="008B3C09">
          <w:pPr>
            <w:pStyle w:val="Rodap"/>
            <w:jc w:val="center"/>
            <w:rPr>
              <w:rFonts w:ascii="BankGothic Md BT" w:hAnsi="BankGothic Md BT"/>
              <w:b/>
              <w:sz w:val="28"/>
              <w:szCs w:val="28"/>
            </w:rPr>
          </w:pPr>
          <w:r>
            <w:rPr>
              <w:rFonts w:ascii="BankGothic Md BT" w:hAnsi="BankGothic Md BT"/>
              <w:b/>
              <w:sz w:val="28"/>
              <w:szCs w:val="28"/>
            </w:rPr>
            <w:t>Especificação do Sistema</w:t>
          </w:r>
        </w:p>
      </w:tc>
    </w:tr>
  </w:tbl>
  <w:p w14:paraId="16CB6644" w14:textId="77777777" w:rsidR="00B842D0" w:rsidRPr="00AA317A" w:rsidRDefault="00B842D0" w:rsidP="00AA31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9762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  <w:gridCol w:w="14881"/>
    </w:tblGrid>
    <w:tr w:rsidR="008C69E0" w:rsidRPr="00DB1AEA" w14:paraId="69430600" w14:textId="77777777" w:rsidTr="008C69E0">
      <w:trPr>
        <w:trHeight w:val="1125"/>
      </w:trPr>
      <w:tc>
        <w:tcPr>
          <w:tcW w:w="14881" w:type="dxa"/>
        </w:tcPr>
        <w:p w14:paraId="3EFF42F6" w14:textId="0B7D76D9" w:rsidR="008C69E0" w:rsidRDefault="008C69E0" w:rsidP="008C69E0">
          <w:pPr>
            <w:pStyle w:val="Cabealho"/>
            <w:tabs>
              <w:tab w:val="clear" w:pos="4320"/>
              <w:tab w:val="clear" w:pos="8640"/>
              <w:tab w:val="left" w:pos="2775"/>
            </w:tabs>
            <w:jc w:val="left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67452345" wp14:editId="6266EFFF">
                <wp:extent cx="1905943" cy="544555"/>
                <wp:effectExtent l="0" t="0" r="0" b="825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mackenzie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943" cy="544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Pr="0011128F">
            <w:rPr>
              <w:b/>
            </w:rPr>
            <w:t xml:space="preserve">universidade presbiteriana </w:t>
          </w:r>
          <w:proofErr w:type="spellStart"/>
          <w:r w:rsidRPr="0011128F">
            <w:rPr>
              <w:b/>
            </w:rPr>
            <w:t>mackenzie</w:t>
          </w:r>
          <w:proofErr w:type="spellEnd"/>
        </w:p>
      </w:tc>
      <w:tc>
        <w:tcPr>
          <w:tcW w:w="14881" w:type="dxa"/>
        </w:tcPr>
        <w:p w14:paraId="05D57701" w14:textId="76D75C5D" w:rsidR="008C69E0" w:rsidRPr="00DB1AEA" w:rsidRDefault="008C69E0" w:rsidP="008C69E0">
          <w:pPr>
            <w:pStyle w:val="Cabealho"/>
            <w:tabs>
              <w:tab w:val="clear" w:pos="4320"/>
              <w:tab w:val="clear" w:pos="8640"/>
              <w:tab w:val="left" w:pos="2775"/>
            </w:tabs>
            <w:jc w:val="left"/>
            <w:rPr>
              <w:b/>
            </w:rPr>
          </w:pPr>
          <w:r>
            <w:rPr>
              <w:b/>
            </w:rPr>
            <w:tab/>
          </w:r>
        </w:p>
      </w:tc>
    </w:tr>
  </w:tbl>
  <w:p w14:paraId="4B4A2762" w14:textId="77777777" w:rsidR="00B842D0" w:rsidRDefault="00B842D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9762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  <w:gridCol w:w="14881"/>
    </w:tblGrid>
    <w:tr w:rsidR="00B842D0" w:rsidRPr="00DB1AEA" w14:paraId="564BDA46" w14:textId="77777777" w:rsidTr="00FF02B0">
      <w:trPr>
        <w:trHeight w:val="1125"/>
      </w:trPr>
      <w:tc>
        <w:tcPr>
          <w:tcW w:w="14881" w:type="dxa"/>
        </w:tcPr>
        <w:p w14:paraId="13EDD569" w14:textId="77777777" w:rsidR="00B842D0" w:rsidRPr="00DB1AEA" w:rsidRDefault="00B842D0" w:rsidP="000A7464">
          <w:pPr>
            <w:pStyle w:val="Cabealho"/>
            <w:jc w:val="left"/>
            <w:rPr>
              <w:b/>
            </w:rPr>
          </w:pPr>
        </w:p>
      </w:tc>
      <w:tc>
        <w:tcPr>
          <w:tcW w:w="14881" w:type="dxa"/>
        </w:tcPr>
        <w:p w14:paraId="2620E05B" w14:textId="77777777" w:rsidR="00B842D0" w:rsidRPr="00DB1AEA" w:rsidRDefault="00B842D0" w:rsidP="00290AD4">
          <w:pPr>
            <w:pStyle w:val="Cabealho"/>
            <w:jc w:val="left"/>
            <w:rPr>
              <w:b/>
            </w:rPr>
          </w:pPr>
        </w:p>
      </w:tc>
    </w:tr>
  </w:tbl>
  <w:p w14:paraId="370199C1" w14:textId="77777777" w:rsidR="00B842D0" w:rsidRDefault="00B842D0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03"/>
      <w:gridCol w:w="7516"/>
    </w:tblGrid>
    <w:tr w:rsidR="00B842D0" w14:paraId="1C293836" w14:textId="77777777" w:rsidTr="002843E9">
      <w:trPr>
        <w:cantSplit/>
      </w:trPr>
      <w:tc>
        <w:tcPr>
          <w:tcW w:w="833" w:type="pct"/>
        </w:tcPr>
        <w:p w14:paraId="305F44FF" w14:textId="77777777" w:rsidR="00B842D0" w:rsidRDefault="00B842D0" w:rsidP="002843E9">
          <w:pPr>
            <w:pStyle w:val="Rodap"/>
            <w:jc w:val="center"/>
          </w:pPr>
          <w:r>
            <w:rPr>
              <w:noProof/>
            </w:rPr>
            <w:drawing>
              <wp:inline distT="0" distB="0" distL="0" distR="0" wp14:anchorId="5D3BDC5D" wp14:editId="5C81B40D">
                <wp:extent cx="438150" cy="428625"/>
                <wp:effectExtent l="19050" t="0" r="0" b="0"/>
                <wp:docPr id="79" name="Imagem 2" descr="m-logo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 descr="m-logo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67" w:type="pct"/>
          <w:vAlign w:val="center"/>
        </w:tcPr>
        <w:p w14:paraId="51E6BE8E" w14:textId="77777777" w:rsidR="00B842D0" w:rsidRDefault="00B842D0" w:rsidP="002843E9">
          <w:pPr>
            <w:pStyle w:val="Rodap"/>
            <w:jc w:val="center"/>
            <w:rPr>
              <w:rFonts w:ascii="BankGothic Md BT" w:hAnsi="BankGothic Md BT"/>
              <w:b/>
              <w:sz w:val="28"/>
              <w:szCs w:val="28"/>
            </w:rPr>
          </w:pPr>
          <w:r>
            <w:rPr>
              <w:rFonts w:ascii="BankGothic Md BT" w:hAnsi="BankGothic Md BT"/>
              <w:b/>
              <w:sz w:val="28"/>
              <w:szCs w:val="28"/>
            </w:rPr>
            <w:t>Especificação do Sistema</w:t>
          </w:r>
        </w:p>
      </w:tc>
    </w:tr>
  </w:tbl>
  <w:p w14:paraId="745E354C" w14:textId="77777777" w:rsidR="00B842D0" w:rsidRPr="00AA317A" w:rsidRDefault="00B842D0" w:rsidP="00AA317A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881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</w:tblGrid>
    <w:tr w:rsidR="00B842D0" w:rsidRPr="00DB1AEA" w14:paraId="55A9AC36" w14:textId="77777777" w:rsidTr="0036233F">
      <w:trPr>
        <w:trHeight w:val="1125"/>
      </w:trPr>
      <w:tc>
        <w:tcPr>
          <w:tcW w:w="14881" w:type="dxa"/>
        </w:tcPr>
        <w:p w14:paraId="0765563A" w14:textId="41D09BB0" w:rsidR="00B842D0" w:rsidRPr="00DB1AEA" w:rsidRDefault="0011128F" w:rsidP="0036233F">
          <w:pPr>
            <w:pStyle w:val="Cabealho"/>
            <w:jc w:val="left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24EF65ED" wp14:editId="3AA62A87">
                <wp:extent cx="1905943" cy="544555"/>
                <wp:effectExtent l="0" t="0" r="0" b="8255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mackenzie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943" cy="544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Pr="0011128F">
            <w:rPr>
              <w:b/>
            </w:rPr>
            <w:t xml:space="preserve">universidade presbiteriana </w:t>
          </w:r>
          <w:proofErr w:type="spellStart"/>
          <w:r w:rsidRPr="0011128F">
            <w:rPr>
              <w:b/>
            </w:rPr>
            <w:t>mackenzie</w:t>
          </w:r>
          <w:proofErr w:type="spellEnd"/>
        </w:p>
      </w:tc>
    </w:tr>
  </w:tbl>
  <w:p w14:paraId="694075D9" w14:textId="77777777" w:rsidR="00B842D0" w:rsidRDefault="00B842D0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9762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  <w:gridCol w:w="14881"/>
    </w:tblGrid>
    <w:tr w:rsidR="00B842D0" w:rsidRPr="00DB1AEA" w14:paraId="4175F78C" w14:textId="77777777" w:rsidTr="00FF02B0">
      <w:trPr>
        <w:trHeight w:val="1125"/>
      </w:trPr>
      <w:tc>
        <w:tcPr>
          <w:tcW w:w="14881" w:type="dxa"/>
        </w:tcPr>
        <w:p w14:paraId="3C53327E" w14:textId="77777777" w:rsidR="00B842D0" w:rsidRPr="00DB1AEA" w:rsidRDefault="00B842D0" w:rsidP="000A7464">
          <w:pPr>
            <w:pStyle w:val="Cabealho"/>
            <w:jc w:val="left"/>
            <w:rPr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68383377" wp14:editId="4F1B4B93">
                <wp:simplePos x="0" y="0"/>
                <wp:positionH relativeFrom="margin">
                  <wp:posOffset>-400050</wp:posOffset>
                </wp:positionH>
                <wp:positionV relativeFrom="margin">
                  <wp:posOffset>-771525</wp:posOffset>
                </wp:positionV>
                <wp:extent cx="1695450" cy="704850"/>
                <wp:effectExtent l="0" t="0" r="0" b="0"/>
                <wp:wrapSquare wrapText="bothSides"/>
                <wp:docPr id="11" name="Imagem 11" descr="D:\Trabalho\Sites\PCS\GRAFICOS - FONTES - DIVERSOS\Logo PCS_oficial_BAIXADE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Trabalho\Sites\PCS\GRAFICOS - FONTES - DIVERSOS\Logo PCS_oficial_BAIXADE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opprplGoth Hv BT" w:hAnsi="CopprplGoth Hv BT"/>
              <w:b/>
            </w:rPr>
            <w:t xml:space="preserve">ESCOLA </w:t>
          </w:r>
          <w:r w:rsidRPr="00DB1AEA">
            <w:rPr>
              <w:rFonts w:ascii="CopprplGoth Hv BT" w:hAnsi="CopprplGoth Hv BT"/>
              <w:b/>
            </w:rPr>
            <w:t>POLITÉCNICA DA UNIVERSIDADE DE SÃO PAULO</w:t>
          </w:r>
          <w:r>
            <w:rPr>
              <w:rFonts w:ascii="CopprplGoth Hv BT" w:hAnsi="CopprplGoth Hv BT"/>
              <w:sz w:val="20"/>
            </w:rPr>
            <w:t xml:space="preserve"> </w:t>
          </w:r>
          <w:r>
            <w:rPr>
              <w:rFonts w:ascii="CopprplGoth Hv BT" w:hAnsi="CopprplGoth Hv BT"/>
              <w:sz w:val="20"/>
            </w:rPr>
            <w:br/>
            <w:t xml:space="preserve">   Departamento de Engenharia de Computação e Sistemas Digitais</w:t>
          </w:r>
        </w:p>
      </w:tc>
      <w:tc>
        <w:tcPr>
          <w:tcW w:w="14881" w:type="dxa"/>
        </w:tcPr>
        <w:p w14:paraId="5EC4DD98" w14:textId="77777777" w:rsidR="00B842D0" w:rsidRPr="00DB1AEA" w:rsidRDefault="00B842D0" w:rsidP="000A7464">
          <w:pPr>
            <w:pStyle w:val="Cabealho"/>
            <w:jc w:val="left"/>
            <w:rPr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652F1D18" wp14:editId="5B7C01A0">
                <wp:simplePos x="0" y="0"/>
                <wp:positionH relativeFrom="margin">
                  <wp:posOffset>-400050</wp:posOffset>
                </wp:positionH>
                <wp:positionV relativeFrom="margin">
                  <wp:posOffset>-771525</wp:posOffset>
                </wp:positionV>
                <wp:extent cx="1695450" cy="704850"/>
                <wp:effectExtent l="0" t="0" r="0" b="0"/>
                <wp:wrapSquare wrapText="bothSides"/>
                <wp:docPr id="1" name="Imagem 1" descr="D:\Trabalho\Sites\PCS\GRAFICOS - FONTES - DIVERSOS\Logo PCS_oficial_BAIXADE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Trabalho\Sites\PCS\GRAFICOS - FONTES - DIVERSOS\Logo PCS_oficial_BAIXADE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opprplGoth Hv BT" w:hAnsi="CopprplGoth Hv BT"/>
              <w:b/>
            </w:rPr>
            <w:t xml:space="preserve">ESCOLA </w:t>
          </w:r>
          <w:r w:rsidRPr="00DB1AEA">
            <w:rPr>
              <w:rFonts w:ascii="CopprplGoth Hv BT" w:hAnsi="CopprplGoth Hv BT"/>
              <w:b/>
            </w:rPr>
            <w:t>POLITÉCNICA DA UNIVERSIDADE DE SÃO PAULO</w:t>
          </w:r>
          <w:r>
            <w:rPr>
              <w:rFonts w:ascii="CopprplGoth Hv BT" w:hAnsi="CopprplGoth Hv BT"/>
              <w:sz w:val="20"/>
            </w:rPr>
            <w:t xml:space="preserve"> </w:t>
          </w:r>
          <w:r>
            <w:rPr>
              <w:rFonts w:ascii="CopprplGoth Hv BT" w:hAnsi="CopprplGoth Hv BT"/>
              <w:sz w:val="20"/>
            </w:rPr>
            <w:br/>
            <w:t xml:space="preserve">   Departamento de Engenharia de Computação e Sistemas Digitais</w:t>
          </w:r>
        </w:p>
      </w:tc>
    </w:tr>
  </w:tbl>
  <w:p w14:paraId="65A67BD7" w14:textId="77777777" w:rsidR="00B842D0" w:rsidRDefault="00B842D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091610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A05E07"/>
    <w:multiLevelType w:val="multilevel"/>
    <w:tmpl w:val="F5E87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F1D0DC9"/>
    <w:multiLevelType w:val="hybridMultilevel"/>
    <w:tmpl w:val="052EEFC4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56DB2"/>
    <w:multiLevelType w:val="hybridMultilevel"/>
    <w:tmpl w:val="196A7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71AF7"/>
    <w:multiLevelType w:val="hybridMultilevel"/>
    <w:tmpl w:val="4B58F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E0F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D10DD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2E45D2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A7C49D7"/>
    <w:multiLevelType w:val="multilevel"/>
    <w:tmpl w:val="F35A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E223B6"/>
    <w:multiLevelType w:val="hybridMultilevel"/>
    <w:tmpl w:val="7BE0E4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5B444B"/>
    <w:multiLevelType w:val="hybridMultilevel"/>
    <w:tmpl w:val="76A65D1E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5" w15:restartNumberingAfterBreak="0">
    <w:nsid w:val="653441F5"/>
    <w:multiLevelType w:val="hybridMultilevel"/>
    <w:tmpl w:val="4FD65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8B7CF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287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D3434E4"/>
    <w:multiLevelType w:val="hybridMultilevel"/>
    <w:tmpl w:val="BE1CD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8844FC"/>
    <w:multiLevelType w:val="hybridMultilevel"/>
    <w:tmpl w:val="050E2B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3"/>
  </w:num>
  <w:num w:numId="4">
    <w:abstractNumId w:val="7"/>
  </w:num>
  <w:num w:numId="5">
    <w:abstractNumId w:val="6"/>
  </w:num>
  <w:num w:numId="6">
    <w:abstractNumId w:val="15"/>
  </w:num>
  <w:num w:numId="7">
    <w:abstractNumId w:val="12"/>
  </w:num>
  <w:num w:numId="8">
    <w:abstractNumId w:val="4"/>
  </w:num>
  <w:num w:numId="9">
    <w:abstractNumId w:val="9"/>
  </w:num>
  <w:num w:numId="10">
    <w:abstractNumId w:val="11"/>
  </w:num>
  <w:num w:numId="11">
    <w:abstractNumId w:val="14"/>
  </w:num>
  <w:num w:numId="12">
    <w:abstractNumId w:val="17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8"/>
  </w:num>
  <w:num w:numId="19">
    <w:abstractNumId w:val="16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268"/>
    <w:rsid w:val="000022BD"/>
    <w:rsid w:val="000031B5"/>
    <w:rsid w:val="000032C0"/>
    <w:rsid w:val="00003A8D"/>
    <w:rsid w:val="000047B9"/>
    <w:rsid w:val="000065E2"/>
    <w:rsid w:val="000074C7"/>
    <w:rsid w:val="000101A8"/>
    <w:rsid w:val="00011A18"/>
    <w:rsid w:val="000125CF"/>
    <w:rsid w:val="000138AD"/>
    <w:rsid w:val="00013E40"/>
    <w:rsid w:val="00016181"/>
    <w:rsid w:val="00021A54"/>
    <w:rsid w:val="000229C1"/>
    <w:rsid w:val="000243F6"/>
    <w:rsid w:val="00026213"/>
    <w:rsid w:val="00031E25"/>
    <w:rsid w:val="00034C2F"/>
    <w:rsid w:val="00034D0B"/>
    <w:rsid w:val="000368C7"/>
    <w:rsid w:val="00036DCE"/>
    <w:rsid w:val="00037BCF"/>
    <w:rsid w:val="0004068B"/>
    <w:rsid w:val="000433CF"/>
    <w:rsid w:val="000449CB"/>
    <w:rsid w:val="00046D44"/>
    <w:rsid w:val="00050B45"/>
    <w:rsid w:val="00050FED"/>
    <w:rsid w:val="00051BEC"/>
    <w:rsid w:val="0005382C"/>
    <w:rsid w:val="00053E03"/>
    <w:rsid w:val="000564E0"/>
    <w:rsid w:val="000570CA"/>
    <w:rsid w:val="00064FF9"/>
    <w:rsid w:val="000650B4"/>
    <w:rsid w:val="00065D7D"/>
    <w:rsid w:val="00067B86"/>
    <w:rsid w:val="000720B7"/>
    <w:rsid w:val="00072964"/>
    <w:rsid w:val="00072DA9"/>
    <w:rsid w:val="00073370"/>
    <w:rsid w:val="000744EF"/>
    <w:rsid w:val="00074C64"/>
    <w:rsid w:val="00081FAE"/>
    <w:rsid w:val="00083171"/>
    <w:rsid w:val="000837EC"/>
    <w:rsid w:val="00084556"/>
    <w:rsid w:val="00087680"/>
    <w:rsid w:val="000914CC"/>
    <w:rsid w:val="0009376D"/>
    <w:rsid w:val="00093CF8"/>
    <w:rsid w:val="00096ADC"/>
    <w:rsid w:val="000975A7"/>
    <w:rsid w:val="000A20B4"/>
    <w:rsid w:val="000A2BD3"/>
    <w:rsid w:val="000A44CE"/>
    <w:rsid w:val="000A5C28"/>
    <w:rsid w:val="000A6A91"/>
    <w:rsid w:val="000A7464"/>
    <w:rsid w:val="000A764E"/>
    <w:rsid w:val="000B0AD8"/>
    <w:rsid w:val="000B4E8C"/>
    <w:rsid w:val="000B7F30"/>
    <w:rsid w:val="000C4610"/>
    <w:rsid w:val="000C56BB"/>
    <w:rsid w:val="000C59FE"/>
    <w:rsid w:val="000C5E16"/>
    <w:rsid w:val="000D1F13"/>
    <w:rsid w:val="000D2BDB"/>
    <w:rsid w:val="000D34CA"/>
    <w:rsid w:val="000D65A8"/>
    <w:rsid w:val="000D67DC"/>
    <w:rsid w:val="000D780C"/>
    <w:rsid w:val="000E15C2"/>
    <w:rsid w:val="000E3195"/>
    <w:rsid w:val="000E328E"/>
    <w:rsid w:val="000E329A"/>
    <w:rsid w:val="000E3B42"/>
    <w:rsid w:val="000E43C7"/>
    <w:rsid w:val="000E4498"/>
    <w:rsid w:val="000E492C"/>
    <w:rsid w:val="000E4C6F"/>
    <w:rsid w:val="000E6B4C"/>
    <w:rsid w:val="000E738A"/>
    <w:rsid w:val="000F07AF"/>
    <w:rsid w:val="000F0BEE"/>
    <w:rsid w:val="000F3BF6"/>
    <w:rsid w:val="000F7222"/>
    <w:rsid w:val="000F79AA"/>
    <w:rsid w:val="00102234"/>
    <w:rsid w:val="001049E8"/>
    <w:rsid w:val="0010591C"/>
    <w:rsid w:val="00105CA1"/>
    <w:rsid w:val="00110E01"/>
    <w:rsid w:val="0011128F"/>
    <w:rsid w:val="00112614"/>
    <w:rsid w:val="00112D42"/>
    <w:rsid w:val="00113381"/>
    <w:rsid w:val="001135F3"/>
    <w:rsid w:val="00115AC6"/>
    <w:rsid w:val="00115F37"/>
    <w:rsid w:val="001160C5"/>
    <w:rsid w:val="00116590"/>
    <w:rsid w:val="001179C9"/>
    <w:rsid w:val="00117C8A"/>
    <w:rsid w:val="00121A40"/>
    <w:rsid w:val="0012227A"/>
    <w:rsid w:val="00123716"/>
    <w:rsid w:val="0012454B"/>
    <w:rsid w:val="0012599F"/>
    <w:rsid w:val="00130107"/>
    <w:rsid w:val="0013050B"/>
    <w:rsid w:val="00130DBD"/>
    <w:rsid w:val="00132998"/>
    <w:rsid w:val="00134848"/>
    <w:rsid w:val="00134B93"/>
    <w:rsid w:val="001352EB"/>
    <w:rsid w:val="0013667C"/>
    <w:rsid w:val="00136D8F"/>
    <w:rsid w:val="00143174"/>
    <w:rsid w:val="001478FF"/>
    <w:rsid w:val="00147F91"/>
    <w:rsid w:val="00150658"/>
    <w:rsid w:val="00150A9A"/>
    <w:rsid w:val="001524C2"/>
    <w:rsid w:val="00155D6D"/>
    <w:rsid w:val="001617B6"/>
    <w:rsid w:val="0016237E"/>
    <w:rsid w:val="00162708"/>
    <w:rsid w:val="001627B8"/>
    <w:rsid w:val="00165F76"/>
    <w:rsid w:val="001662F1"/>
    <w:rsid w:val="001725A5"/>
    <w:rsid w:val="00172927"/>
    <w:rsid w:val="00172AB5"/>
    <w:rsid w:val="00173256"/>
    <w:rsid w:val="00173809"/>
    <w:rsid w:val="00174348"/>
    <w:rsid w:val="00176359"/>
    <w:rsid w:val="00176FC4"/>
    <w:rsid w:val="001865C9"/>
    <w:rsid w:val="0018781A"/>
    <w:rsid w:val="001912EC"/>
    <w:rsid w:val="001913A2"/>
    <w:rsid w:val="0019615D"/>
    <w:rsid w:val="001A07A5"/>
    <w:rsid w:val="001A0A66"/>
    <w:rsid w:val="001A0C1F"/>
    <w:rsid w:val="001A22D8"/>
    <w:rsid w:val="001A5318"/>
    <w:rsid w:val="001A5639"/>
    <w:rsid w:val="001A6E76"/>
    <w:rsid w:val="001A7209"/>
    <w:rsid w:val="001B022D"/>
    <w:rsid w:val="001B44ED"/>
    <w:rsid w:val="001B57EA"/>
    <w:rsid w:val="001B5A96"/>
    <w:rsid w:val="001B6839"/>
    <w:rsid w:val="001B6C15"/>
    <w:rsid w:val="001C03B4"/>
    <w:rsid w:val="001C1966"/>
    <w:rsid w:val="001C1967"/>
    <w:rsid w:val="001C259B"/>
    <w:rsid w:val="001C2BBC"/>
    <w:rsid w:val="001C30F5"/>
    <w:rsid w:val="001C59B6"/>
    <w:rsid w:val="001C5EA7"/>
    <w:rsid w:val="001C5FD4"/>
    <w:rsid w:val="001D1154"/>
    <w:rsid w:val="001D187F"/>
    <w:rsid w:val="001D3846"/>
    <w:rsid w:val="001D398F"/>
    <w:rsid w:val="001D496D"/>
    <w:rsid w:val="001D4B1C"/>
    <w:rsid w:val="001D5E99"/>
    <w:rsid w:val="001D71C1"/>
    <w:rsid w:val="001D7C87"/>
    <w:rsid w:val="001E1EA2"/>
    <w:rsid w:val="001E4D25"/>
    <w:rsid w:val="001E63B2"/>
    <w:rsid w:val="001E68E8"/>
    <w:rsid w:val="001F0407"/>
    <w:rsid w:val="001F47E5"/>
    <w:rsid w:val="001F4E1C"/>
    <w:rsid w:val="00200284"/>
    <w:rsid w:val="0020355C"/>
    <w:rsid w:val="00204B04"/>
    <w:rsid w:val="0020594E"/>
    <w:rsid w:val="00207084"/>
    <w:rsid w:val="00207CF0"/>
    <w:rsid w:val="00210746"/>
    <w:rsid w:val="00210F0D"/>
    <w:rsid w:val="00213A65"/>
    <w:rsid w:val="0021582C"/>
    <w:rsid w:val="00221EBD"/>
    <w:rsid w:val="002237ED"/>
    <w:rsid w:val="00224266"/>
    <w:rsid w:val="00226026"/>
    <w:rsid w:val="00226372"/>
    <w:rsid w:val="00226FDC"/>
    <w:rsid w:val="00227ECB"/>
    <w:rsid w:val="00227F67"/>
    <w:rsid w:val="002326A4"/>
    <w:rsid w:val="00234834"/>
    <w:rsid w:val="00236CD3"/>
    <w:rsid w:val="002415BD"/>
    <w:rsid w:val="0024532B"/>
    <w:rsid w:val="00245A85"/>
    <w:rsid w:val="00252AE7"/>
    <w:rsid w:val="0025325E"/>
    <w:rsid w:val="0025521C"/>
    <w:rsid w:val="002553C5"/>
    <w:rsid w:val="00255C1C"/>
    <w:rsid w:val="00261654"/>
    <w:rsid w:val="0026187B"/>
    <w:rsid w:val="00262A48"/>
    <w:rsid w:val="00262B64"/>
    <w:rsid w:val="00262BB1"/>
    <w:rsid w:val="00262E5B"/>
    <w:rsid w:val="00263AD7"/>
    <w:rsid w:val="0026753F"/>
    <w:rsid w:val="002713BB"/>
    <w:rsid w:val="00272CD1"/>
    <w:rsid w:val="00273084"/>
    <w:rsid w:val="002764B3"/>
    <w:rsid w:val="0027684B"/>
    <w:rsid w:val="002843E9"/>
    <w:rsid w:val="00290AD4"/>
    <w:rsid w:val="0029157D"/>
    <w:rsid w:val="00292484"/>
    <w:rsid w:val="00292C43"/>
    <w:rsid w:val="00296544"/>
    <w:rsid w:val="00296B33"/>
    <w:rsid w:val="002A068E"/>
    <w:rsid w:val="002A0AE9"/>
    <w:rsid w:val="002A1FC4"/>
    <w:rsid w:val="002A2CED"/>
    <w:rsid w:val="002A43BF"/>
    <w:rsid w:val="002B0CE3"/>
    <w:rsid w:val="002B27AC"/>
    <w:rsid w:val="002B3852"/>
    <w:rsid w:val="002B41DA"/>
    <w:rsid w:val="002B4AA5"/>
    <w:rsid w:val="002B6D63"/>
    <w:rsid w:val="002B70E6"/>
    <w:rsid w:val="002C1FAB"/>
    <w:rsid w:val="002C3D6B"/>
    <w:rsid w:val="002C4652"/>
    <w:rsid w:val="002D0B87"/>
    <w:rsid w:val="002D0CF8"/>
    <w:rsid w:val="002D0E6F"/>
    <w:rsid w:val="002D297D"/>
    <w:rsid w:val="002D33FE"/>
    <w:rsid w:val="002D648A"/>
    <w:rsid w:val="002D7594"/>
    <w:rsid w:val="002E08E3"/>
    <w:rsid w:val="002E2FE0"/>
    <w:rsid w:val="002E4A0C"/>
    <w:rsid w:val="002E4D86"/>
    <w:rsid w:val="002E5F7C"/>
    <w:rsid w:val="002F0798"/>
    <w:rsid w:val="002F17BF"/>
    <w:rsid w:val="002F38E0"/>
    <w:rsid w:val="002F3F3F"/>
    <w:rsid w:val="002F4012"/>
    <w:rsid w:val="002F604E"/>
    <w:rsid w:val="00302201"/>
    <w:rsid w:val="00302A39"/>
    <w:rsid w:val="0030313B"/>
    <w:rsid w:val="00304B88"/>
    <w:rsid w:val="0030586F"/>
    <w:rsid w:val="0031127F"/>
    <w:rsid w:val="00311E1D"/>
    <w:rsid w:val="00311E88"/>
    <w:rsid w:val="003139EE"/>
    <w:rsid w:val="00314A73"/>
    <w:rsid w:val="00315436"/>
    <w:rsid w:val="00315509"/>
    <w:rsid w:val="0031666B"/>
    <w:rsid w:val="003173DB"/>
    <w:rsid w:val="0032041A"/>
    <w:rsid w:val="00323681"/>
    <w:rsid w:val="00325F9D"/>
    <w:rsid w:val="00326D83"/>
    <w:rsid w:val="00335C12"/>
    <w:rsid w:val="003372CC"/>
    <w:rsid w:val="0033751D"/>
    <w:rsid w:val="00337FD4"/>
    <w:rsid w:val="003407DC"/>
    <w:rsid w:val="00342486"/>
    <w:rsid w:val="0034522F"/>
    <w:rsid w:val="003458E2"/>
    <w:rsid w:val="00351DE9"/>
    <w:rsid w:val="003528D9"/>
    <w:rsid w:val="00355480"/>
    <w:rsid w:val="00357D3C"/>
    <w:rsid w:val="00360108"/>
    <w:rsid w:val="00361C38"/>
    <w:rsid w:val="0036233F"/>
    <w:rsid w:val="00362A9C"/>
    <w:rsid w:val="00362BA6"/>
    <w:rsid w:val="00363781"/>
    <w:rsid w:val="003654A4"/>
    <w:rsid w:val="00366FF1"/>
    <w:rsid w:val="0036788A"/>
    <w:rsid w:val="00371936"/>
    <w:rsid w:val="003733FA"/>
    <w:rsid w:val="003734BA"/>
    <w:rsid w:val="0037508F"/>
    <w:rsid w:val="003756A7"/>
    <w:rsid w:val="00375B6B"/>
    <w:rsid w:val="003823E3"/>
    <w:rsid w:val="003836F7"/>
    <w:rsid w:val="00387612"/>
    <w:rsid w:val="00387DEB"/>
    <w:rsid w:val="003911D9"/>
    <w:rsid w:val="00392F44"/>
    <w:rsid w:val="00393756"/>
    <w:rsid w:val="00397475"/>
    <w:rsid w:val="003A12DB"/>
    <w:rsid w:val="003A1D59"/>
    <w:rsid w:val="003A36FC"/>
    <w:rsid w:val="003A39C1"/>
    <w:rsid w:val="003A6479"/>
    <w:rsid w:val="003B2039"/>
    <w:rsid w:val="003B2B7D"/>
    <w:rsid w:val="003B3BFF"/>
    <w:rsid w:val="003B52DE"/>
    <w:rsid w:val="003B6C84"/>
    <w:rsid w:val="003C221C"/>
    <w:rsid w:val="003C4073"/>
    <w:rsid w:val="003C4C5D"/>
    <w:rsid w:val="003C4CA1"/>
    <w:rsid w:val="003C4F0B"/>
    <w:rsid w:val="003C5302"/>
    <w:rsid w:val="003D0AB4"/>
    <w:rsid w:val="003D11EF"/>
    <w:rsid w:val="003D2C5C"/>
    <w:rsid w:val="003D35FF"/>
    <w:rsid w:val="003D40E8"/>
    <w:rsid w:val="003D4635"/>
    <w:rsid w:val="003D5F3D"/>
    <w:rsid w:val="003D6D26"/>
    <w:rsid w:val="003D7DB0"/>
    <w:rsid w:val="003E13DB"/>
    <w:rsid w:val="003E16E8"/>
    <w:rsid w:val="003E1BCD"/>
    <w:rsid w:val="003E3518"/>
    <w:rsid w:val="003E63D6"/>
    <w:rsid w:val="003F01A8"/>
    <w:rsid w:val="003F0AD2"/>
    <w:rsid w:val="003F0CC7"/>
    <w:rsid w:val="003F4CCC"/>
    <w:rsid w:val="003F4EB4"/>
    <w:rsid w:val="003F5594"/>
    <w:rsid w:val="003F6FBE"/>
    <w:rsid w:val="004020E0"/>
    <w:rsid w:val="00402904"/>
    <w:rsid w:val="0040336A"/>
    <w:rsid w:val="004055AC"/>
    <w:rsid w:val="004058BC"/>
    <w:rsid w:val="00407689"/>
    <w:rsid w:val="00407D45"/>
    <w:rsid w:val="004130E6"/>
    <w:rsid w:val="004137DC"/>
    <w:rsid w:val="00413E7F"/>
    <w:rsid w:val="004140EA"/>
    <w:rsid w:val="004144D0"/>
    <w:rsid w:val="00416355"/>
    <w:rsid w:val="00416E12"/>
    <w:rsid w:val="00420D08"/>
    <w:rsid w:val="00421761"/>
    <w:rsid w:val="00424590"/>
    <w:rsid w:val="00424E4E"/>
    <w:rsid w:val="00426506"/>
    <w:rsid w:val="00426D7A"/>
    <w:rsid w:val="00430E42"/>
    <w:rsid w:val="0043141D"/>
    <w:rsid w:val="0043274B"/>
    <w:rsid w:val="00432BBF"/>
    <w:rsid w:val="0043456C"/>
    <w:rsid w:val="0043536A"/>
    <w:rsid w:val="00435673"/>
    <w:rsid w:val="00435915"/>
    <w:rsid w:val="004362B9"/>
    <w:rsid w:val="0044158B"/>
    <w:rsid w:val="00442375"/>
    <w:rsid w:val="004457DB"/>
    <w:rsid w:val="004516BB"/>
    <w:rsid w:val="004516C4"/>
    <w:rsid w:val="00451786"/>
    <w:rsid w:val="00451BCE"/>
    <w:rsid w:val="0045219D"/>
    <w:rsid w:val="0045372F"/>
    <w:rsid w:val="0045538E"/>
    <w:rsid w:val="0045664A"/>
    <w:rsid w:val="00456A74"/>
    <w:rsid w:val="00460230"/>
    <w:rsid w:val="00460253"/>
    <w:rsid w:val="004626F2"/>
    <w:rsid w:val="00464F2F"/>
    <w:rsid w:val="0046624C"/>
    <w:rsid w:val="00466891"/>
    <w:rsid w:val="00466910"/>
    <w:rsid w:val="00470FBA"/>
    <w:rsid w:val="00472769"/>
    <w:rsid w:val="004729EB"/>
    <w:rsid w:val="00472C31"/>
    <w:rsid w:val="0047555A"/>
    <w:rsid w:val="00477857"/>
    <w:rsid w:val="00477CA1"/>
    <w:rsid w:val="00477ECA"/>
    <w:rsid w:val="00477FB8"/>
    <w:rsid w:val="00483559"/>
    <w:rsid w:val="00485D40"/>
    <w:rsid w:val="0048646C"/>
    <w:rsid w:val="00491CD6"/>
    <w:rsid w:val="004924B6"/>
    <w:rsid w:val="0049411D"/>
    <w:rsid w:val="0049441C"/>
    <w:rsid w:val="004A0309"/>
    <w:rsid w:val="004A10D2"/>
    <w:rsid w:val="004A1A30"/>
    <w:rsid w:val="004A1D9E"/>
    <w:rsid w:val="004A31FD"/>
    <w:rsid w:val="004A3330"/>
    <w:rsid w:val="004A7D43"/>
    <w:rsid w:val="004B0281"/>
    <w:rsid w:val="004B08B7"/>
    <w:rsid w:val="004B1E40"/>
    <w:rsid w:val="004B320E"/>
    <w:rsid w:val="004B6423"/>
    <w:rsid w:val="004B6A90"/>
    <w:rsid w:val="004B7128"/>
    <w:rsid w:val="004B7FF2"/>
    <w:rsid w:val="004C6230"/>
    <w:rsid w:val="004D350F"/>
    <w:rsid w:val="004D4A6C"/>
    <w:rsid w:val="004D7175"/>
    <w:rsid w:val="004D7CE9"/>
    <w:rsid w:val="004E072E"/>
    <w:rsid w:val="004E3DBA"/>
    <w:rsid w:val="004E4488"/>
    <w:rsid w:val="004E69E3"/>
    <w:rsid w:val="004F0090"/>
    <w:rsid w:val="004F1D2B"/>
    <w:rsid w:val="004F2405"/>
    <w:rsid w:val="004F3452"/>
    <w:rsid w:val="004F3537"/>
    <w:rsid w:val="004F565A"/>
    <w:rsid w:val="004F5AFC"/>
    <w:rsid w:val="004F6642"/>
    <w:rsid w:val="004F7331"/>
    <w:rsid w:val="004F7E7B"/>
    <w:rsid w:val="00502FCC"/>
    <w:rsid w:val="0050323E"/>
    <w:rsid w:val="00504AA6"/>
    <w:rsid w:val="0051005A"/>
    <w:rsid w:val="00510B58"/>
    <w:rsid w:val="00511836"/>
    <w:rsid w:val="00513E04"/>
    <w:rsid w:val="00514535"/>
    <w:rsid w:val="00514780"/>
    <w:rsid w:val="00516926"/>
    <w:rsid w:val="00521459"/>
    <w:rsid w:val="005233B1"/>
    <w:rsid w:val="00523AB9"/>
    <w:rsid w:val="00525097"/>
    <w:rsid w:val="005251D8"/>
    <w:rsid w:val="00525B2C"/>
    <w:rsid w:val="00525E0D"/>
    <w:rsid w:val="00526D29"/>
    <w:rsid w:val="00531F7B"/>
    <w:rsid w:val="00535E12"/>
    <w:rsid w:val="00536B8D"/>
    <w:rsid w:val="0053780F"/>
    <w:rsid w:val="005401F9"/>
    <w:rsid w:val="0054132D"/>
    <w:rsid w:val="00541E92"/>
    <w:rsid w:val="00541EFD"/>
    <w:rsid w:val="0054386E"/>
    <w:rsid w:val="005438ED"/>
    <w:rsid w:val="00543F1E"/>
    <w:rsid w:val="0054598D"/>
    <w:rsid w:val="00547216"/>
    <w:rsid w:val="00550F90"/>
    <w:rsid w:val="00552B0A"/>
    <w:rsid w:val="00553931"/>
    <w:rsid w:val="005541FA"/>
    <w:rsid w:val="005544C1"/>
    <w:rsid w:val="00555ABA"/>
    <w:rsid w:val="00556933"/>
    <w:rsid w:val="00561DE8"/>
    <w:rsid w:val="00564ADF"/>
    <w:rsid w:val="00567341"/>
    <w:rsid w:val="00567673"/>
    <w:rsid w:val="00567DE7"/>
    <w:rsid w:val="0057020D"/>
    <w:rsid w:val="00571282"/>
    <w:rsid w:val="00571AF0"/>
    <w:rsid w:val="00571E44"/>
    <w:rsid w:val="00573DE5"/>
    <w:rsid w:val="0057558D"/>
    <w:rsid w:val="005758B9"/>
    <w:rsid w:val="0057645C"/>
    <w:rsid w:val="00576A80"/>
    <w:rsid w:val="00576D12"/>
    <w:rsid w:val="0058200C"/>
    <w:rsid w:val="00582A7B"/>
    <w:rsid w:val="00582FF8"/>
    <w:rsid w:val="005858F6"/>
    <w:rsid w:val="00586493"/>
    <w:rsid w:val="0058791F"/>
    <w:rsid w:val="00587EFE"/>
    <w:rsid w:val="005908BC"/>
    <w:rsid w:val="00590BE8"/>
    <w:rsid w:val="00590D20"/>
    <w:rsid w:val="00593408"/>
    <w:rsid w:val="00593B4D"/>
    <w:rsid w:val="005952C7"/>
    <w:rsid w:val="005953BD"/>
    <w:rsid w:val="00595D55"/>
    <w:rsid w:val="005969C1"/>
    <w:rsid w:val="005977EE"/>
    <w:rsid w:val="005A00CA"/>
    <w:rsid w:val="005A0246"/>
    <w:rsid w:val="005A1274"/>
    <w:rsid w:val="005A37FD"/>
    <w:rsid w:val="005A6DB4"/>
    <w:rsid w:val="005A7259"/>
    <w:rsid w:val="005A7771"/>
    <w:rsid w:val="005B2736"/>
    <w:rsid w:val="005B3499"/>
    <w:rsid w:val="005B40E5"/>
    <w:rsid w:val="005B7A26"/>
    <w:rsid w:val="005C0859"/>
    <w:rsid w:val="005C3A03"/>
    <w:rsid w:val="005C4F96"/>
    <w:rsid w:val="005C6C9E"/>
    <w:rsid w:val="005C7635"/>
    <w:rsid w:val="005D12BB"/>
    <w:rsid w:val="005D1717"/>
    <w:rsid w:val="005D1B98"/>
    <w:rsid w:val="005D1F5E"/>
    <w:rsid w:val="005D209B"/>
    <w:rsid w:val="005D4507"/>
    <w:rsid w:val="005D4715"/>
    <w:rsid w:val="005E0226"/>
    <w:rsid w:val="005E0BE4"/>
    <w:rsid w:val="005E0F82"/>
    <w:rsid w:val="005E1450"/>
    <w:rsid w:val="005E2123"/>
    <w:rsid w:val="005E2D45"/>
    <w:rsid w:val="005E3BC3"/>
    <w:rsid w:val="005E4009"/>
    <w:rsid w:val="005E4C8E"/>
    <w:rsid w:val="005E53C1"/>
    <w:rsid w:val="005F0361"/>
    <w:rsid w:val="005F124C"/>
    <w:rsid w:val="005F137C"/>
    <w:rsid w:val="005F1C90"/>
    <w:rsid w:val="005F29B9"/>
    <w:rsid w:val="005F3886"/>
    <w:rsid w:val="005F47FB"/>
    <w:rsid w:val="005F50DD"/>
    <w:rsid w:val="005F5F60"/>
    <w:rsid w:val="005F748A"/>
    <w:rsid w:val="00601CDF"/>
    <w:rsid w:val="00605849"/>
    <w:rsid w:val="00605ECB"/>
    <w:rsid w:val="0060640E"/>
    <w:rsid w:val="00606885"/>
    <w:rsid w:val="0061162B"/>
    <w:rsid w:val="00611837"/>
    <w:rsid w:val="00611B0C"/>
    <w:rsid w:val="00613C2D"/>
    <w:rsid w:val="00613E77"/>
    <w:rsid w:val="006149C6"/>
    <w:rsid w:val="00614CAA"/>
    <w:rsid w:val="006154F3"/>
    <w:rsid w:val="00615B19"/>
    <w:rsid w:val="00617770"/>
    <w:rsid w:val="00620F44"/>
    <w:rsid w:val="00621CAF"/>
    <w:rsid w:val="006239CA"/>
    <w:rsid w:val="00630CB6"/>
    <w:rsid w:val="006313A9"/>
    <w:rsid w:val="00631ED9"/>
    <w:rsid w:val="00632130"/>
    <w:rsid w:val="00635740"/>
    <w:rsid w:val="00635FBB"/>
    <w:rsid w:val="006363EA"/>
    <w:rsid w:val="0063643E"/>
    <w:rsid w:val="00636DE9"/>
    <w:rsid w:val="00637456"/>
    <w:rsid w:val="00642859"/>
    <w:rsid w:val="00643274"/>
    <w:rsid w:val="006451D2"/>
    <w:rsid w:val="00645B0D"/>
    <w:rsid w:val="00646125"/>
    <w:rsid w:val="006465E9"/>
    <w:rsid w:val="00646FD8"/>
    <w:rsid w:val="00647E55"/>
    <w:rsid w:val="00650307"/>
    <w:rsid w:val="0065295B"/>
    <w:rsid w:val="0065313F"/>
    <w:rsid w:val="006547DF"/>
    <w:rsid w:val="00655583"/>
    <w:rsid w:val="00655BCB"/>
    <w:rsid w:val="006610E3"/>
    <w:rsid w:val="0066362E"/>
    <w:rsid w:val="00663D12"/>
    <w:rsid w:val="00663DFC"/>
    <w:rsid w:val="0066440D"/>
    <w:rsid w:val="006647CC"/>
    <w:rsid w:val="00664FB4"/>
    <w:rsid w:val="00665060"/>
    <w:rsid w:val="006668AC"/>
    <w:rsid w:val="006715EC"/>
    <w:rsid w:val="006725BE"/>
    <w:rsid w:val="00676CA1"/>
    <w:rsid w:val="006771E1"/>
    <w:rsid w:val="0068068B"/>
    <w:rsid w:val="00684C0D"/>
    <w:rsid w:val="00685BDC"/>
    <w:rsid w:val="00686172"/>
    <w:rsid w:val="006863FD"/>
    <w:rsid w:val="00686C81"/>
    <w:rsid w:val="006902EA"/>
    <w:rsid w:val="00692095"/>
    <w:rsid w:val="006922F2"/>
    <w:rsid w:val="0069449E"/>
    <w:rsid w:val="006957C6"/>
    <w:rsid w:val="006959C8"/>
    <w:rsid w:val="00695D06"/>
    <w:rsid w:val="00697F76"/>
    <w:rsid w:val="006A03BB"/>
    <w:rsid w:val="006A0733"/>
    <w:rsid w:val="006A374C"/>
    <w:rsid w:val="006B1338"/>
    <w:rsid w:val="006B2797"/>
    <w:rsid w:val="006B2D58"/>
    <w:rsid w:val="006B48CB"/>
    <w:rsid w:val="006B5495"/>
    <w:rsid w:val="006B5497"/>
    <w:rsid w:val="006B54C2"/>
    <w:rsid w:val="006B71C2"/>
    <w:rsid w:val="006B72BF"/>
    <w:rsid w:val="006B7E74"/>
    <w:rsid w:val="006C1137"/>
    <w:rsid w:val="006C36AB"/>
    <w:rsid w:val="006C437C"/>
    <w:rsid w:val="006C5BA4"/>
    <w:rsid w:val="006C61A0"/>
    <w:rsid w:val="006D2069"/>
    <w:rsid w:val="006D2443"/>
    <w:rsid w:val="006D35D7"/>
    <w:rsid w:val="006D3906"/>
    <w:rsid w:val="006D564C"/>
    <w:rsid w:val="006E0486"/>
    <w:rsid w:val="006E04DE"/>
    <w:rsid w:val="006E3304"/>
    <w:rsid w:val="006E4AE9"/>
    <w:rsid w:val="006E5ABB"/>
    <w:rsid w:val="006E6050"/>
    <w:rsid w:val="006E6259"/>
    <w:rsid w:val="006E7B81"/>
    <w:rsid w:val="006F1EFC"/>
    <w:rsid w:val="006F4707"/>
    <w:rsid w:val="006F47E5"/>
    <w:rsid w:val="006F5DE1"/>
    <w:rsid w:val="006F620A"/>
    <w:rsid w:val="006F7542"/>
    <w:rsid w:val="00700300"/>
    <w:rsid w:val="007004DD"/>
    <w:rsid w:val="00700EC5"/>
    <w:rsid w:val="00704298"/>
    <w:rsid w:val="007047D2"/>
    <w:rsid w:val="007056BA"/>
    <w:rsid w:val="00705D80"/>
    <w:rsid w:val="007074A4"/>
    <w:rsid w:val="00707C97"/>
    <w:rsid w:val="007142A7"/>
    <w:rsid w:val="0071521C"/>
    <w:rsid w:val="007168F8"/>
    <w:rsid w:val="007176A6"/>
    <w:rsid w:val="00717C90"/>
    <w:rsid w:val="00721576"/>
    <w:rsid w:val="007254B5"/>
    <w:rsid w:val="007258B3"/>
    <w:rsid w:val="00726FB8"/>
    <w:rsid w:val="00730341"/>
    <w:rsid w:val="0073162F"/>
    <w:rsid w:val="00731B22"/>
    <w:rsid w:val="007329DF"/>
    <w:rsid w:val="007337AE"/>
    <w:rsid w:val="00733941"/>
    <w:rsid w:val="00733EB1"/>
    <w:rsid w:val="0073416A"/>
    <w:rsid w:val="00735ACB"/>
    <w:rsid w:val="00735DA4"/>
    <w:rsid w:val="00735DCA"/>
    <w:rsid w:val="00737A34"/>
    <w:rsid w:val="00737E81"/>
    <w:rsid w:val="007420AA"/>
    <w:rsid w:val="0074491B"/>
    <w:rsid w:val="00747BDF"/>
    <w:rsid w:val="0075017D"/>
    <w:rsid w:val="00750797"/>
    <w:rsid w:val="007519DF"/>
    <w:rsid w:val="00752FF7"/>
    <w:rsid w:val="007562AD"/>
    <w:rsid w:val="007603A7"/>
    <w:rsid w:val="007606EE"/>
    <w:rsid w:val="00760A6F"/>
    <w:rsid w:val="007631F9"/>
    <w:rsid w:val="0076411E"/>
    <w:rsid w:val="00767807"/>
    <w:rsid w:val="007714D3"/>
    <w:rsid w:val="00772FD1"/>
    <w:rsid w:val="007739DA"/>
    <w:rsid w:val="00776456"/>
    <w:rsid w:val="00777BEC"/>
    <w:rsid w:val="00784851"/>
    <w:rsid w:val="00784C56"/>
    <w:rsid w:val="00785532"/>
    <w:rsid w:val="007860A7"/>
    <w:rsid w:val="007878E0"/>
    <w:rsid w:val="00790E1B"/>
    <w:rsid w:val="007913CF"/>
    <w:rsid w:val="0079159B"/>
    <w:rsid w:val="007920CB"/>
    <w:rsid w:val="00792ADE"/>
    <w:rsid w:val="00793EE0"/>
    <w:rsid w:val="007961A5"/>
    <w:rsid w:val="00796E96"/>
    <w:rsid w:val="007A210F"/>
    <w:rsid w:val="007A32E7"/>
    <w:rsid w:val="007A3C27"/>
    <w:rsid w:val="007A4B3D"/>
    <w:rsid w:val="007A4FD1"/>
    <w:rsid w:val="007A60AA"/>
    <w:rsid w:val="007B02F1"/>
    <w:rsid w:val="007B1601"/>
    <w:rsid w:val="007B1FA1"/>
    <w:rsid w:val="007B277F"/>
    <w:rsid w:val="007B2CA4"/>
    <w:rsid w:val="007B4ACE"/>
    <w:rsid w:val="007B5CD4"/>
    <w:rsid w:val="007B5E31"/>
    <w:rsid w:val="007B6907"/>
    <w:rsid w:val="007B6B10"/>
    <w:rsid w:val="007B788F"/>
    <w:rsid w:val="007C1DEA"/>
    <w:rsid w:val="007C24AA"/>
    <w:rsid w:val="007C36BE"/>
    <w:rsid w:val="007C44B4"/>
    <w:rsid w:val="007C674B"/>
    <w:rsid w:val="007C68C8"/>
    <w:rsid w:val="007C6989"/>
    <w:rsid w:val="007D40DE"/>
    <w:rsid w:val="007D6C56"/>
    <w:rsid w:val="007E0577"/>
    <w:rsid w:val="007E1BD9"/>
    <w:rsid w:val="007E5518"/>
    <w:rsid w:val="007E5C22"/>
    <w:rsid w:val="007E6251"/>
    <w:rsid w:val="007E6475"/>
    <w:rsid w:val="007E77B1"/>
    <w:rsid w:val="007E7BE2"/>
    <w:rsid w:val="007F03AB"/>
    <w:rsid w:val="007F0E7B"/>
    <w:rsid w:val="007F6138"/>
    <w:rsid w:val="00804604"/>
    <w:rsid w:val="008068E6"/>
    <w:rsid w:val="00810012"/>
    <w:rsid w:val="00813CC5"/>
    <w:rsid w:val="0081452F"/>
    <w:rsid w:val="008149AE"/>
    <w:rsid w:val="0082024E"/>
    <w:rsid w:val="00820685"/>
    <w:rsid w:val="00821600"/>
    <w:rsid w:val="0082178D"/>
    <w:rsid w:val="008218CD"/>
    <w:rsid w:val="008218DC"/>
    <w:rsid w:val="00821FBA"/>
    <w:rsid w:val="008237CB"/>
    <w:rsid w:val="00824961"/>
    <w:rsid w:val="0082511A"/>
    <w:rsid w:val="008264BD"/>
    <w:rsid w:val="0082758E"/>
    <w:rsid w:val="00830947"/>
    <w:rsid w:val="00834155"/>
    <w:rsid w:val="008351D5"/>
    <w:rsid w:val="00835378"/>
    <w:rsid w:val="00835E45"/>
    <w:rsid w:val="008403D4"/>
    <w:rsid w:val="00841B24"/>
    <w:rsid w:val="008438C8"/>
    <w:rsid w:val="00843F0F"/>
    <w:rsid w:val="0084575B"/>
    <w:rsid w:val="00845869"/>
    <w:rsid w:val="00846AB1"/>
    <w:rsid w:val="00846E02"/>
    <w:rsid w:val="008523B3"/>
    <w:rsid w:val="00854B84"/>
    <w:rsid w:val="008603A9"/>
    <w:rsid w:val="00860906"/>
    <w:rsid w:val="008615C1"/>
    <w:rsid w:val="00862043"/>
    <w:rsid w:val="00864FBC"/>
    <w:rsid w:val="00865097"/>
    <w:rsid w:val="00867273"/>
    <w:rsid w:val="00867C18"/>
    <w:rsid w:val="008700FA"/>
    <w:rsid w:val="0087083B"/>
    <w:rsid w:val="008720A8"/>
    <w:rsid w:val="008774CA"/>
    <w:rsid w:val="0088069F"/>
    <w:rsid w:val="00880D0B"/>
    <w:rsid w:val="00882091"/>
    <w:rsid w:val="00882FF8"/>
    <w:rsid w:val="00884F2D"/>
    <w:rsid w:val="00885AF0"/>
    <w:rsid w:val="00886613"/>
    <w:rsid w:val="00886ADC"/>
    <w:rsid w:val="00886FB4"/>
    <w:rsid w:val="00887B03"/>
    <w:rsid w:val="0089028A"/>
    <w:rsid w:val="008903FF"/>
    <w:rsid w:val="008918CB"/>
    <w:rsid w:val="00893475"/>
    <w:rsid w:val="008A1259"/>
    <w:rsid w:val="008A1C72"/>
    <w:rsid w:val="008A319E"/>
    <w:rsid w:val="008A355E"/>
    <w:rsid w:val="008A774F"/>
    <w:rsid w:val="008B0AA1"/>
    <w:rsid w:val="008B15ED"/>
    <w:rsid w:val="008B1C32"/>
    <w:rsid w:val="008B31D1"/>
    <w:rsid w:val="008B3C09"/>
    <w:rsid w:val="008B5621"/>
    <w:rsid w:val="008B57EF"/>
    <w:rsid w:val="008B5CB6"/>
    <w:rsid w:val="008B71AA"/>
    <w:rsid w:val="008B7401"/>
    <w:rsid w:val="008C1360"/>
    <w:rsid w:val="008C2087"/>
    <w:rsid w:val="008C394F"/>
    <w:rsid w:val="008C40BB"/>
    <w:rsid w:val="008C6672"/>
    <w:rsid w:val="008C69E0"/>
    <w:rsid w:val="008C7ED5"/>
    <w:rsid w:val="008D02CD"/>
    <w:rsid w:val="008D0A3E"/>
    <w:rsid w:val="008D1941"/>
    <w:rsid w:val="008D3DC3"/>
    <w:rsid w:val="008D46C6"/>
    <w:rsid w:val="008D5B15"/>
    <w:rsid w:val="008D6E2F"/>
    <w:rsid w:val="008E2E44"/>
    <w:rsid w:val="008E3021"/>
    <w:rsid w:val="008E6970"/>
    <w:rsid w:val="008E7CF1"/>
    <w:rsid w:val="008F1EDA"/>
    <w:rsid w:val="008F22F0"/>
    <w:rsid w:val="008F3803"/>
    <w:rsid w:val="008F581D"/>
    <w:rsid w:val="008F6211"/>
    <w:rsid w:val="008F75AA"/>
    <w:rsid w:val="008F7642"/>
    <w:rsid w:val="009013CC"/>
    <w:rsid w:val="009013D5"/>
    <w:rsid w:val="00903808"/>
    <w:rsid w:val="0090550F"/>
    <w:rsid w:val="00906189"/>
    <w:rsid w:val="00906484"/>
    <w:rsid w:val="00912998"/>
    <w:rsid w:val="0091488A"/>
    <w:rsid w:val="00915309"/>
    <w:rsid w:val="00915F2A"/>
    <w:rsid w:val="00916DF1"/>
    <w:rsid w:val="00917E24"/>
    <w:rsid w:val="00921BA3"/>
    <w:rsid w:val="009265ED"/>
    <w:rsid w:val="009301ED"/>
    <w:rsid w:val="0093076A"/>
    <w:rsid w:val="009314A1"/>
    <w:rsid w:val="00931E22"/>
    <w:rsid w:val="00932B37"/>
    <w:rsid w:val="0093337E"/>
    <w:rsid w:val="00933620"/>
    <w:rsid w:val="00933743"/>
    <w:rsid w:val="0093465E"/>
    <w:rsid w:val="00936794"/>
    <w:rsid w:val="009404FA"/>
    <w:rsid w:val="0094126D"/>
    <w:rsid w:val="009425FA"/>
    <w:rsid w:val="0094295B"/>
    <w:rsid w:val="00943FC8"/>
    <w:rsid w:val="00944F15"/>
    <w:rsid w:val="009456F0"/>
    <w:rsid w:val="00945B5C"/>
    <w:rsid w:val="0094767D"/>
    <w:rsid w:val="00950448"/>
    <w:rsid w:val="00950C01"/>
    <w:rsid w:val="00950E9F"/>
    <w:rsid w:val="00952403"/>
    <w:rsid w:val="0095300D"/>
    <w:rsid w:val="00956C29"/>
    <w:rsid w:val="0096031E"/>
    <w:rsid w:val="00963FB7"/>
    <w:rsid w:val="00964214"/>
    <w:rsid w:val="0096497F"/>
    <w:rsid w:val="009669F2"/>
    <w:rsid w:val="009706BD"/>
    <w:rsid w:val="009709C5"/>
    <w:rsid w:val="00970A36"/>
    <w:rsid w:val="00971191"/>
    <w:rsid w:val="00971B52"/>
    <w:rsid w:val="00971BE7"/>
    <w:rsid w:val="0097204C"/>
    <w:rsid w:val="00972DB9"/>
    <w:rsid w:val="00974B8C"/>
    <w:rsid w:val="009766EF"/>
    <w:rsid w:val="00980FB1"/>
    <w:rsid w:val="0098283F"/>
    <w:rsid w:val="00983A1A"/>
    <w:rsid w:val="009844E6"/>
    <w:rsid w:val="009877DC"/>
    <w:rsid w:val="00990D16"/>
    <w:rsid w:val="00990ED8"/>
    <w:rsid w:val="00991A8F"/>
    <w:rsid w:val="00992523"/>
    <w:rsid w:val="00993C2E"/>
    <w:rsid w:val="00994A08"/>
    <w:rsid w:val="0099554F"/>
    <w:rsid w:val="00995EEF"/>
    <w:rsid w:val="009A2DA8"/>
    <w:rsid w:val="009A2DC8"/>
    <w:rsid w:val="009A3808"/>
    <w:rsid w:val="009A3C40"/>
    <w:rsid w:val="009A3DFE"/>
    <w:rsid w:val="009A48E2"/>
    <w:rsid w:val="009A4BBD"/>
    <w:rsid w:val="009A56E7"/>
    <w:rsid w:val="009A7045"/>
    <w:rsid w:val="009A728F"/>
    <w:rsid w:val="009A7B72"/>
    <w:rsid w:val="009B258C"/>
    <w:rsid w:val="009B285C"/>
    <w:rsid w:val="009B2C0E"/>
    <w:rsid w:val="009B3E19"/>
    <w:rsid w:val="009B4771"/>
    <w:rsid w:val="009B5559"/>
    <w:rsid w:val="009C10A4"/>
    <w:rsid w:val="009C1AC5"/>
    <w:rsid w:val="009C4B36"/>
    <w:rsid w:val="009C502E"/>
    <w:rsid w:val="009C5ADE"/>
    <w:rsid w:val="009C7EFF"/>
    <w:rsid w:val="009D1C3B"/>
    <w:rsid w:val="009D33BA"/>
    <w:rsid w:val="009D4E38"/>
    <w:rsid w:val="009D6AAB"/>
    <w:rsid w:val="009D6D66"/>
    <w:rsid w:val="009E12F3"/>
    <w:rsid w:val="009E1ACE"/>
    <w:rsid w:val="009E1EC4"/>
    <w:rsid w:val="009E2E6A"/>
    <w:rsid w:val="009E4CE0"/>
    <w:rsid w:val="009E56A3"/>
    <w:rsid w:val="009F0598"/>
    <w:rsid w:val="009F230A"/>
    <w:rsid w:val="009F31EE"/>
    <w:rsid w:val="009F3B86"/>
    <w:rsid w:val="009F413C"/>
    <w:rsid w:val="009F7C6A"/>
    <w:rsid w:val="00A01772"/>
    <w:rsid w:val="00A02812"/>
    <w:rsid w:val="00A0638B"/>
    <w:rsid w:val="00A105DB"/>
    <w:rsid w:val="00A10BED"/>
    <w:rsid w:val="00A17B64"/>
    <w:rsid w:val="00A2037A"/>
    <w:rsid w:val="00A20DB4"/>
    <w:rsid w:val="00A21FDC"/>
    <w:rsid w:val="00A221DD"/>
    <w:rsid w:val="00A22452"/>
    <w:rsid w:val="00A235F0"/>
    <w:rsid w:val="00A24F96"/>
    <w:rsid w:val="00A250A2"/>
    <w:rsid w:val="00A255FA"/>
    <w:rsid w:val="00A25CA8"/>
    <w:rsid w:val="00A26C41"/>
    <w:rsid w:val="00A273ED"/>
    <w:rsid w:val="00A279D7"/>
    <w:rsid w:val="00A3060C"/>
    <w:rsid w:val="00A308B0"/>
    <w:rsid w:val="00A30F94"/>
    <w:rsid w:val="00A314B7"/>
    <w:rsid w:val="00A33E94"/>
    <w:rsid w:val="00A37892"/>
    <w:rsid w:val="00A41AE4"/>
    <w:rsid w:val="00A424E8"/>
    <w:rsid w:val="00A42A81"/>
    <w:rsid w:val="00A44BB1"/>
    <w:rsid w:val="00A44DEA"/>
    <w:rsid w:val="00A473AF"/>
    <w:rsid w:val="00A5148A"/>
    <w:rsid w:val="00A51BBC"/>
    <w:rsid w:val="00A51C4F"/>
    <w:rsid w:val="00A55945"/>
    <w:rsid w:val="00A55BC4"/>
    <w:rsid w:val="00A561E8"/>
    <w:rsid w:val="00A57903"/>
    <w:rsid w:val="00A57FDC"/>
    <w:rsid w:val="00A61A08"/>
    <w:rsid w:val="00A6311B"/>
    <w:rsid w:val="00A640BB"/>
    <w:rsid w:val="00A64707"/>
    <w:rsid w:val="00A66247"/>
    <w:rsid w:val="00A66D5B"/>
    <w:rsid w:val="00A6707E"/>
    <w:rsid w:val="00A675B4"/>
    <w:rsid w:val="00A71611"/>
    <w:rsid w:val="00A71CC3"/>
    <w:rsid w:val="00A7333A"/>
    <w:rsid w:val="00A73388"/>
    <w:rsid w:val="00A7470A"/>
    <w:rsid w:val="00A7579D"/>
    <w:rsid w:val="00A76E3F"/>
    <w:rsid w:val="00A77EB7"/>
    <w:rsid w:val="00A81813"/>
    <w:rsid w:val="00A82320"/>
    <w:rsid w:val="00A836E0"/>
    <w:rsid w:val="00A90438"/>
    <w:rsid w:val="00A93778"/>
    <w:rsid w:val="00A94F11"/>
    <w:rsid w:val="00A965EB"/>
    <w:rsid w:val="00A96685"/>
    <w:rsid w:val="00A96F67"/>
    <w:rsid w:val="00AA0CB3"/>
    <w:rsid w:val="00AA2866"/>
    <w:rsid w:val="00AA295C"/>
    <w:rsid w:val="00AA317A"/>
    <w:rsid w:val="00AA4AAA"/>
    <w:rsid w:val="00AA526B"/>
    <w:rsid w:val="00AA6F8F"/>
    <w:rsid w:val="00AA74D8"/>
    <w:rsid w:val="00AB02BB"/>
    <w:rsid w:val="00AB4AC7"/>
    <w:rsid w:val="00AB5BC6"/>
    <w:rsid w:val="00AB6E4C"/>
    <w:rsid w:val="00AC015C"/>
    <w:rsid w:val="00AC08F0"/>
    <w:rsid w:val="00AC622E"/>
    <w:rsid w:val="00AC6CE8"/>
    <w:rsid w:val="00AD0263"/>
    <w:rsid w:val="00AD1483"/>
    <w:rsid w:val="00AD1833"/>
    <w:rsid w:val="00AD2168"/>
    <w:rsid w:val="00AD2420"/>
    <w:rsid w:val="00AD29ED"/>
    <w:rsid w:val="00AD3D6E"/>
    <w:rsid w:val="00AE2559"/>
    <w:rsid w:val="00AE3644"/>
    <w:rsid w:val="00AE44E2"/>
    <w:rsid w:val="00AF12BD"/>
    <w:rsid w:val="00AF26B4"/>
    <w:rsid w:val="00AF5317"/>
    <w:rsid w:val="00AF6044"/>
    <w:rsid w:val="00AF63C3"/>
    <w:rsid w:val="00AF7AF1"/>
    <w:rsid w:val="00AF7B79"/>
    <w:rsid w:val="00AF7F99"/>
    <w:rsid w:val="00B0099E"/>
    <w:rsid w:val="00B00A02"/>
    <w:rsid w:val="00B00E7A"/>
    <w:rsid w:val="00B01EAE"/>
    <w:rsid w:val="00B041E1"/>
    <w:rsid w:val="00B04507"/>
    <w:rsid w:val="00B0563F"/>
    <w:rsid w:val="00B05D2F"/>
    <w:rsid w:val="00B05D81"/>
    <w:rsid w:val="00B061B5"/>
    <w:rsid w:val="00B06268"/>
    <w:rsid w:val="00B0683D"/>
    <w:rsid w:val="00B06B12"/>
    <w:rsid w:val="00B07183"/>
    <w:rsid w:val="00B077F9"/>
    <w:rsid w:val="00B10220"/>
    <w:rsid w:val="00B103C7"/>
    <w:rsid w:val="00B1068A"/>
    <w:rsid w:val="00B129EE"/>
    <w:rsid w:val="00B14403"/>
    <w:rsid w:val="00B166F3"/>
    <w:rsid w:val="00B16EB3"/>
    <w:rsid w:val="00B17BC6"/>
    <w:rsid w:val="00B20E48"/>
    <w:rsid w:val="00B2129A"/>
    <w:rsid w:val="00B21C78"/>
    <w:rsid w:val="00B22B0A"/>
    <w:rsid w:val="00B22C94"/>
    <w:rsid w:val="00B22D06"/>
    <w:rsid w:val="00B22DB0"/>
    <w:rsid w:val="00B24E8A"/>
    <w:rsid w:val="00B26366"/>
    <w:rsid w:val="00B27AD3"/>
    <w:rsid w:val="00B318E9"/>
    <w:rsid w:val="00B36329"/>
    <w:rsid w:val="00B36E64"/>
    <w:rsid w:val="00B37AE1"/>
    <w:rsid w:val="00B41A45"/>
    <w:rsid w:val="00B41DB9"/>
    <w:rsid w:val="00B421E2"/>
    <w:rsid w:val="00B4267E"/>
    <w:rsid w:val="00B52F3C"/>
    <w:rsid w:val="00B55ABE"/>
    <w:rsid w:val="00B56D32"/>
    <w:rsid w:val="00B57C6C"/>
    <w:rsid w:val="00B57ECE"/>
    <w:rsid w:val="00B633CA"/>
    <w:rsid w:val="00B63505"/>
    <w:rsid w:val="00B63715"/>
    <w:rsid w:val="00B641BC"/>
    <w:rsid w:val="00B65D1E"/>
    <w:rsid w:val="00B666DF"/>
    <w:rsid w:val="00B72323"/>
    <w:rsid w:val="00B73B50"/>
    <w:rsid w:val="00B75BAC"/>
    <w:rsid w:val="00B769E1"/>
    <w:rsid w:val="00B76EBA"/>
    <w:rsid w:val="00B77A98"/>
    <w:rsid w:val="00B80FF0"/>
    <w:rsid w:val="00B816A0"/>
    <w:rsid w:val="00B816C1"/>
    <w:rsid w:val="00B842D0"/>
    <w:rsid w:val="00B85229"/>
    <w:rsid w:val="00B86B56"/>
    <w:rsid w:val="00B873DF"/>
    <w:rsid w:val="00B874E8"/>
    <w:rsid w:val="00B874FC"/>
    <w:rsid w:val="00B9025B"/>
    <w:rsid w:val="00B90E57"/>
    <w:rsid w:val="00B91F0E"/>
    <w:rsid w:val="00B92647"/>
    <w:rsid w:val="00B941B3"/>
    <w:rsid w:val="00B950FA"/>
    <w:rsid w:val="00B974DA"/>
    <w:rsid w:val="00B97FFD"/>
    <w:rsid w:val="00BA086A"/>
    <w:rsid w:val="00BA0CC7"/>
    <w:rsid w:val="00BA2335"/>
    <w:rsid w:val="00BA2665"/>
    <w:rsid w:val="00BA560D"/>
    <w:rsid w:val="00BB0691"/>
    <w:rsid w:val="00BB2E9B"/>
    <w:rsid w:val="00BB482B"/>
    <w:rsid w:val="00BB4E77"/>
    <w:rsid w:val="00BC09C2"/>
    <w:rsid w:val="00BC21DC"/>
    <w:rsid w:val="00BC2388"/>
    <w:rsid w:val="00BC2C95"/>
    <w:rsid w:val="00BC2E71"/>
    <w:rsid w:val="00BC3116"/>
    <w:rsid w:val="00BC3789"/>
    <w:rsid w:val="00BC408F"/>
    <w:rsid w:val="00BC492E"/>
    <w:rsid w:val="00BC508E"/>
    <w:rsid w:val="00BC511A"/>
    <w:rsid w:val="00BC66DB"/>
    <w:rsid w:val="00BC69A7"/>
    <w:rsid w:val="00BC6B79"/>
    <w:rsid w:val="00BC7AF4"/>
    <w:rsid w:val="00BD06C1"/>
    <w:rsid w:val="00BD3520"/>
    <w:rsid w:val="00BD4A0A"/>
    <w:rsid w:val="00BD63A6"/>
    <w:rsid w:val="00BD660C"/>
    <w:rsid w:val="00BD7E2E"/>
    <w:rsid w:val="00BD7F52"/>
    <w:rsid w:val="00BE0BC9"/>
    <w:rsid w:val="00BE2A12"/>
    <w:rsid w:val="00BE49A3"/>
    <w:rsid w:val="00BE527F"/>
    <w:rsid w:val="00BE56F8"/>
    <w:rsid w:val="00BE6FE8"/>
    <w:rsid w:val="00BE7277"/>
    <w:rsid w:val="00BF1326"/>
    <w:rsid w:val="00BF1971"/>
    <w:rsid w:val="00BF2CBB"/>
    <w:rsid w:val="00BF31FC"/>
    <w:rsid w:val="00BF3773"/>
    <w:rsid w:val="00BF4024"/>
    <w:rsid w:val="00BF65B1"/>
    <w:rsid w:val="00BF7BC2"/>
    <w:rsid w:val="00C012E7"/>
    <w:rsid w:val="00C033DC"/>
    <w:rsid w:val="00C03416"/>
    <w:rsid w:val="00C039E2"/>
    <w:rsid w:val="00C03FB7"/>
    <w:rsid w:val="00C04E3F"/>
    <w:rsid w:val="00C05E2C"/>
    <w:rsid w:val="00C07987"/>
    <w:rsid w:val="00C12886"/>
    <w:rsid w:val="00C14CAD"/>
    <w:rsid w:val="00C15EC5"/>
    <w:rsid w:val="00C17BF1"/>
    <w:rsid w:val="00C20174"/>
    <w:rsid w:val="00C21452"/>
    <w:rsid w:val="00C22E36"/>
    <w:rsid w:val="00C25264"/>
    <w:rsid w:val="00C25B88"/>
    <w:rsid w:val="00C25EDB"/>
    <w:rsid w:val="00C25FF9"/>
    <w:rsid w:val="00C268F7"/>
    <w:rsid w:val="00C2730D"/>
    <w:rsid w:val="00C309C2"/>
    <w:rsid w:val="00C314F7"/>
    <w:rsid w:val="00C33493"/>
    <w:rsid w:val="00C3517F"/>
    <w:rsid w:val="00C35AFB"/>
    <w:rsid w:val="00C41C64"/>
    <w:rsid w:val="00C41ECB"/>
    <w:rsid w:val="00C42004"/>
    <w:rsid w:val="00C424FB"/>
    <w:rsid w:val="00C426FA"/>
    <w:rsid w:val="00C43B48"/>
    <w:rsid w:val="00C44023"/>
    <w:rsid w:val="00C44AA8"/>
    <w:rsid w:val="00C47082"/>
    <w:rsid w:val="00C47B54"/>
    <w:rsid w:val="00C47E97"/>
    <w:rsid w:val="00C50E64"/>
    <w:rsid w:val="00C50EC3"/>
    <w:rsid w:val="00C513D8"/>
    <w:rsid w:val="00C52B77"/>
    <w:rsid w:val="00C56D5F"/>
    <w:rsid w:val="00C60B76"/>
    <w:rsid w:val="00C6113B"/>
    <w:rsid w:val="00C62E17"/>
    <w:rsid w:val="00C64D4F"/>
    <w:rsid w:val="00C7118F"/>
    <w:rsid w:val="00C73973"/>
    <w:rsid w:val="00C754F9"/>
    <w:rsid w:val="00C75E61"/>
    <w:rsid w:val="00C75FEF"/>
    <w:rsid w:val="00C77B05"/>
    <w:rsid w:val="00C808F0"/>
    <w:rsid w:val="00C81EF2"/>
    <w:rsid w:val="00C82FB9"/>
    <w:rsid w:val="00C85652"/>
    <w:rsid w:val="00C86C71"/>
    <w:rsid w:val="00C87D37"/>
    <w:rsid w:val="00C90003"/>
    <w:rsid w:val="00C918DC"/>
    <w:rsid w:val="00C91E45"/>
    <w:rsid w:val="00C92569"/>
    <w:rsid w:val="00C92F03"/>
    <w:rsid w:val="00C932A7"/>
    <w:rsid w:val="00C93EA1"/>
    <w:rsid w:val="00C953DD"/>
    <w:rsid w:val="00C955CB"/>
    <w:rsid w:val="00C96473"/>
    <w:rsid w:val="00C96697"/>
    <w:rsid w:val="00C96C0F"/>
    <w:rsid w:val="00C974E6"/>
    <w:rsid w:val="00CA0776"/>
    <w:rsid w:val="00CA0E87"/>
    <w:rsid w:val="00CA4E6B"/>
    <w:rsid w:val="00CA611F"/>
    <w:rsid w:val="00CA6B3E"/>
    <w:rsid w:val="00CB29B9"/>
    <w:rsid w:val="00CB411A"/>
    <w:rsid w:val="00CB4D6C"/>
    <w:rsid w:val="00CB4EA2"/>
    <w:rsid w:val="00CB58E0"/>
    <w:rsid w:val="00CB7E8E"/>
    <w:rsid w:val="00CC01B7"/>
    <w:rsid w:val="00CC14A8"/>
    <w:rsid w:val="00CC2619"/>
    <w:rsid w:val="00CC2E9E"/>
    <w:rsid w:val="00CC32A1"/>
    <w:rsid w:val="00CC558F"/>
    <w:rsid w:val="00CC5D29"/>
    <w:rsid w:val="00CC5EFE"/>
    <w:rsid w:val="00CD0209"/>
    <w:rsid w:val="00CD0DBA"/>
    <w:rsid w:val="00CD1F71"/>
    <w:rsid w:val="00CD5D7E"/>
    <w:rsid w:val="00CD6BBB"/>
    <w:rsid w:val="00CE1B7F"/>
    <w:rsid w:val="00CE2D58"/>
    <w:rsid w:val="00CE30F3"/>
    <w:rsid w:val="00CE31D2"/>
    <w:rsid w:val="00CE3270"/>
    <w:rsid w:val="00CE3730"/>
    <w:rsid w:val="00CE5A3A"/>
    <w:rsid w:val="00CF1796"/>
    <w:rsid w:val="00CF1888"/>
    <w:rsid w:val="00CF2D34"/>
    <w:rsid w:val="00CF3725"/>
    <w:rsid w:val="00CF3A53"/>
    <w:rsid w:val="00CF5D6D"/>
    <w:rsid w:val="00D0124A"/>
    <w:rsid w:val="00D05B12"/>
    <w:rsid w:val="00D06A8F"/>
    <w:rsid w:val="00D06E85"/>
    <w:rsid w:val="00D07358"/>
    <w:rsid w:val="00D07589"/>
    <w:rsid w:val="00D10721"/>
    <w:rsid w:val="00D107CA"/>
    <w:rsid w:val="00D11044"/>
    <w:rsid w:val="00D14FDF"/>
    <w:rsid w:val="00D1554F"/>
    <w:rsid w:val="00D1575C"/>
    <w:rsid w:val="00D217A0"/>
    <w:rsid w:val="00D21B81"/>
    <w:rsid w:val="00D2216B"/>
    <w:rsid w:val="00D23270"/>
    <w:rsid w:val="00D23C71"/>
    <w:rsid w:val="00D2449C"/>
    <w:rsid w:val="00D253D3"/>
    <w:rsid w:val="00D32490"/>
    <w:rsid w:val="00D340E1"/>
    <w:rsid w:val="00D35ABF"/>
    <w:rsid w:val="00D36A0F"/>
    <w:rsid w:val="00D40798"/>
    <w:rsid w:val="00D412B5"/>
    <w:rsid w:val="00D46689"/>
    <w:rsid w:val="00D5032E"/>
    <w:rsid w:val="00D5207B"/>
    <w:rsid w:val="00D529CF"/>
    <w:rsid w:val="00D52A52"/>
    <w:rsid w:val="00D53015"/>
    <w:rsid w:val="00D53281"/>
    <w:rsid w:val="00D53A7B"/>
    <w:rsid w:val="00D54777"/>
    <w:rsid w:val="00D54D1F"/>
    <w:rsid w:val="00D54FCC"/>
    <w:rsid w:val="00D57245"/>
    <w:rsid w:val="00D57828"/>
    <w:rsid w:val="00D60B7C"/>
    <w:rsid w:val="00D61131"/>
    <w:rsid w:val="00D6267D"/>
    <w:rsid w:val="00D62FDD"/>
    <w:rsid w:val="00D6383D"/>
    <w:rsid w:val="00D642B2"/>
    <w:rsid w:val="00D671C7"/>
    <w:rsid w:val="00D6728B"/>
    <w:rsid w:val="00D7028C"/>
    <w:rsid w:val="00D707A8"/>
    <w:rsid w:val="00D70835"/>
    <w:rsid w:val="00D72547"/>
    <w:rsid w:val="00D72C08"/>
    <w:rsid w:val="00D72E12"/>
    <w:rsid w:val="00D755D9"/>
    <w:rsid w:val="00D774E4"/>
    <w:rsid w:val="00D77C3E"/>
    <w:rsid w:val="00D810AA"/>
    <w:rsid w:val="00D8138E"/>
    <w:rsid w:val="00D81643"/>
    <w:rsid w:val="00D81F78"/>
    <w:rsid w:val="00D823EF"/>
    <w:rsid w:val="00D82979"/>
    <w:rsid w:val="00D85A22"/>
    <w:rsid w:val="00D85E52"/>
    <w:rsid w:val="00D863F5"/>
    <w:rsid w:val="00D8723A"/>
    <w:rsid w:val="00D87B81"/>
    <w:rsid w:val="00D909A3"/>
    <w:rsid w:val="00D92062"/>
    <w:rsid w:val="00D92B86"/>
    <w:rsid w:val="00D92FC9"/>
    <w:rsid w:val="00D935C7"/>
    <w:rsid w:val="00D94BB4"/>
    <w:rsid w:val="00D9769A"/>
    <w:rsid w:val="00D979D0"/>
    <w:rsid w:val="00DA2071"/>
    <w:rsid w:val="00DA2808"/>
    <w:rsid w:val="00DA3EED"/>
    <w:rsid w:val="00DA4426"/>
    <w:rsid w:val="00DA6451"/>
    <w:rsid w:val="00DA6583"/>
    <w:rsid w:val="00DA71CE"/>
    <w:rsid w:val="00DB0775"/>
    <w:rsid w:val="00DB0801"/>
    <w:rsid w:val="00DB105E"/>
    <w:rsid w:val="00DB31F3"/>
    <w:rsid w:val="00DB4F81"/>
    <w:rsid w:val="00DB5B93"/>
    <w:rsid w:val="00DB74FB"/>
    <w:rsid w:val="00DC1B95"/>
    <w:rsid w:val="00DC1DDE"/>
    <w:rsid w:val="00DC55D6"/>
    <w:rsid w:val="00DD0409"/>
    <w:rsid w:val="00DD093A"/>
    <w:rsid w:val="00DD1272"/>
    <w:rsid w:val="00DD1572"/>
    <w:rsid w:val="00DD22DA"/>
    <w:rsid w:val="00DD2EDB"/>
    <w:rsid w:val="00DD3E7B"/>
    <w:rsid w:val="00DD6AA1"/>
    <w:rsid w:val="00DD6E22"/>
    <w:rsid w:val="00DD6EE1"/>
    <w:rsid w:val="00DD7185"/>
    <w:rsid w:val="00DE4EB8"/>
    <w:rsid w:val="00DE5552"/>
    <w:rsid w:val="00DE615C"/>
    <w:rsid w:val="00DE6231"/>
    <w:rsid w:val="00DE6ECB"/>
    <w:rsid w:val="00DF1B95"/>
    <w:rsid w:val="00DF21E5"/>
    <w:rsid w:val="00DF28AB"/>
    <w:rsid w:val="00DF3423"/>
    <w:rsid w:val="00DF3A14"/>
    <w:rsid w:val="00DF471F"/>
    <w:rsid w:val="00DF5209"/>
    <w:rsid w:val="00DF6462"/>
    <w:rsid w:val="00DF683C"/>
    <w:rsid w:val="00DF7525"/>
    <w:rsid w:val="00DF7DF8"/>
    <w:rsid w:val="00E022FE"/>
    <w:rsid w:val="00E0482D"/>
    <w:rsid w:val="00E06216"/>
    <w:rsid w:val="00E06F98"/>
    <w:rsid w:val="00E10902"/>
    <w:rsid w:val="00E11E23"/>
    <w:rsid w:val="00E12E35"/>
    <w:rsid w:val="00E13C7E"/>
    <w:rsid w:val="00E13FBD"/>
    <w:rsid w:val="00E171C5"/>
    <w:rsid w:val="00E17B5D"/>
    <w:rsid w:val="00E234C1"/>
    <w:rsid w:val="00E2716B"/>
    <w:rsid w:val="00E27188"/>
    <w:rsid w:val="00E27241"/>
    <w:rsid w:val="00E32F67"/>
    <w:rsid w:val="00E32F98"/>
    <w:rsid w:val="00E34584"/>
    <w:rsid w:val="00E34912"/>
    <w:rsid w:val="00E34BFA"/>
    <w:rsid w:val="00E34F0C"/>
    <w:rsid w:val="00E35427"/>
    <w:rsid w:val="00E36706"/>
    <w:rsid w:val="00E36973"/>
    <w:rsid w:val="00E40976"/>
    <w:rsid w:val="00E44221"/>
    <w:rsid w:val="00E44771"/>
    <w:rsid w:val="00E50A98"/>
    <w:rsid w:val="00E51DB1"/>
    <w:rsid w:val="00E5279D"/>
    <w:rsid w:val="00E53EF1"/>
    <w:rsid w:val="00E54730"/>
    <w:rsid w:val="00E553F7"/>
    <w:rsid w:val="00E57AE1"/>
    <w:rsid w:val="00E60A1A"/>
    <w:rsid w:val="00E62F2E"/>
    <w:rsid w:val="00E63468"/>
    <w:rsid w:val="00E65609"/>
    <w:rsid w:val="00E66E44"/>
    <w:rsid w:val="00E6733D"/>
    <w:rsid w:val="00E6746C"/>
    <w:rsid w:val="00E7020A"/>
    <w:rsid w:val="00E71756"/>
    <w:rsid w:val="00E726D1"/>
    <w:rsid w:val="00E74BCF"/>
    <w:rsid w:val="00E750A9"/>
    <w:rsid w:val="00E754A1"/>
    <w:rsid w:val="00E81B19"/>
    <w:rsid w:val="00E8266A"/>
    <w:rsid w:val="00E82C49"/>
    <w:rsid w:val="00E82D3C"/>
    <w:rsid w:val="00E842DC"/>
    <w:rsid w:val="00E849C4"/>
    <w:rsid w:val="00E84E61"/>
    <w:rsid w:val="00E85944"/>
    <w:rsid w:val="00E8719B"/>
    <w:rsid w:val="00E90238"/>
    <w:rsid w:val="00E93A2F"/>
    <w:rsid w:val="00E96B0A"/>
    <w:rsid w:val="00E97278"/>
    <w:rsid w:val="00E97899"/>
    <w:rsid w:val="00EA05F1"/>
    <w:rsid w:val="00EA1C50"/>
    <w:rsid w:val="00EA1CF8"/>
    <w:rsid w:val="00EA26BB"/>
    <w:rsid w:val="00EA3AC4"/>
    <w:rsid w:val="00EA3C9A"/>
    <w:rsid w:val="00EA5BB6"/>
    <w:rsid w:val="00EA6BDB"/>
    <w:rsid w:val="00EA7033"/>
    <w:rsid w:val="00EA78A7"/>
    <w:rsid w:val="00EB364D"/>
    <w:rsid w:val="00EB385D"/>
    <w:rsid w:val="00EB3BDC"/>
    <w:rsid w:val="00EB3E01"/>
    <w:rsid w:val="00EB5368"/>
    <w:rsid w:val="00EC1F01"/>
    <w:rsid w:val="00EC3779"/>
    <w:rsid w:val="00EC3E9C"/>
    <w:rsid w:val="00EC5D62"/>
    <w:rsid w:val="00EC6697"/>
    <w:rsid w:val="00ED22BB"/>
    <w:rsid w:val="00ED2756"/>
    <w:rsid w:val="00ED2DE2"/>
    <w:rsid w:val="00ED46EC"/>
    <w:rsid w:val="00EE06A8"/>
    <w:rsid w:val="00EE06CD"/>
    <w:rsid w:val="00EE3162"/>
    <w:rsid w:val="00EE6210"/>
    <w:rsid w:val="00EE73F4"/>
    <w:rsid w:val="00EE798C"/>
    <w:rsid w:val="00EE7EF9"/>
    <w:rsid w:val="00EF14FC"/>
    <w:rsid w:val="00EF27CB"/>
    <w:rsid w:val="00EF353F"/>
    <w:rsid w:val="00EF40F5"/>
    <w:rsid w:val="00EF4644"/>
    <w:rsid w:val="00EF4849"/>
    <w:rsid w:val="00EF5235"/>
    <w:rsid w:val="00EF52A1"/>
    <w:rsid w:val="00EF5F60"/>
    <w:rsid w:val="00EF7999"/>
    <w:rsid w:val="00F01EEA"/>
    <w:rsid w:val="00F02171"/>
    <w:rsid w:val="00F02303"/>
    <w:rsid w:val="00F04F30"/>
    <w:rsid w:val="00F057F3"/>
    <w:rsid w:val="00F105F7"/>
    <w:rsid w:val="00F11545"/>
    <w:rsid w:val="00F11987"/>
    <w:rsid w:val="00F12C87"/>
    <w:rsid w:val="00F14050"/>
    <w:rsid w:val="00F248C0"/>
    <w:rsid w:val="00F252DD"/>
    <w:rsid w:val="00F25CCE"/>
    <w:rsid w:val="00F26B2A"/>
    <w:rsid w:val="00F2705D"/>
    <w:rsid w:val="00F30458"/>
    <w:rsid w:val="00F339C0"/>
    <w:rsid w:val="00F3414D"/>
    <w:rsid w:val="00F35138"/>
    <w:rsid w:val="00F357EB"/>
    <w:rsid w:val="00F35FF4"/>
    <w:rsid w:val="00F368E5"/>
    <w:rsid w:val="00F36D61"/>
    <w:rsid w:val="00F37180"/>
    <w:rsid w:val="00F43C3A"/>
    <w:rsid w:val="00F43E94"/>
    <w:rsid w:val="00F44AF1"/>
    <w:rsid w:val="00F47611"/>
    <w:rsid w:val="00F50994"/>
    <w:rsid w:val="00F50BA1"/>
    <w:rsid w:val="00F54C1D"/>
    <w:rsid w:val="00F55864"/>
    <w:rsid w:val="00F5665E"/>
    <w:rsid w:val="00F615FC"/>
    <w:rsid w:val="00F623AF"/>
    <w:rsid w:val="00F62B58"/>
    <w:rsid w:val="00F66327"/>
    <w:rsid w:val="00F66844"/>
    <w:rsid w:val="00F701F7"/>
    <w:rsid w:val="00F70E2B"/>
    <w:rsid w:val="00F71E5F"/>
    <w:rsid w:val="00F74546"/>
    <w:rsid w:val="00F74BF7"/>
    <w:rsid w:val="00F75BD0"/>
    <w:rsid w:val="00F76B46"/>
    <w:rsid w:val="00F77AAB"/>
    <w:rsid w:val="00F81D74"/>
    <w:rsid w:val="00F829C7"/>
    <w:rsid w:val="00F83F9C"/>
    <w:rsid w:val="00F84870"/>
    <w:rsid w:val="00F84FB1"/>
    <w:rsid w:val="00F87402"/>
    <w:rsid w:val="00F87C63"/>
    <w:rsid w:val="00F92B9C"/>
    <w:rsid w:val="00F95F28"/>
    <w:rsid w:val="00FA04AC"/>
    <w:rsid w:val="00FA4FC1"/>
    <w:rsid w:val="00FA5E5D"/>
    <w:rsid w:val="00FB0B99"/>
    <w:rsid w:val="00FB0D95"/>
    <w:rsid w:val="00FB248E"/>
    <w:rsid w:val="00FB3B88"/>
    <w:rsid w:val="00FB4CBE"/>
    <w:rsid w:val="00FB5960"/>
    <w:rsid w:val="00FB666D"/>
    <w:rsid w:val="00FC54B0"/>
    <w:rsid w:val="00FC6060"/>
    <w:rsid w:val="00FC753B"/>
    <w:rsid w:val="00FC755A"/>
    <w:rsid w:val="00FD34FF"/>
    <w:rsid w:val="00FD3992"/>
    <w:rsid w:val="00FD3FC6"/>
    <w:rsid w:val="00FD51F7"/>
    <w:rsid w:val="00FD5FAB"/>
    <w:rsid w:val="00FD6CBE"/>
    <w:rsid w:val="00FD7784"/>
    <w:rsid w:val="00FE3591"/>
    <w:rsid w:val="00FE3985"/>
    <w:rsid w:val="00FE45EB"/>
    <w:rsid w:val="00FE4D99"/>
    <w:rsid w:val="00FE682F"/>
    <w:rsid w:val="00FE78F6"/>
    <w:rsid w:val="00FF01B0"/>
    <w:rsid w:val="00FF02B0"/>
    <w:rsid w:val="00FF1C73"/>
    <w:rsid w:val="00FF3144"/>
    <w:rsid w:val="00FF4A4D"/>
    <w:rsid w:val="00FF7545"/>
    <w:rsid w:val="00FF7A2B"/>
    <w:rsid w:val="00FF7A33"/>
    <w:rsid w:val="00F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DE244C"/>
  <w15:docId w15:val="{FF7FF3B7-956F-42A1-9EBA-1E8A6C20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D648A"/>
    <w:pPr>
      <w:spacing w:before="120" w:line="288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E63468"/>
    <w:pPr>
      <w:keepNext/>
      <w:numPr>
        <w:numId w:val="2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rsid w:val="00E63468"/>
    <w:pPr>
      <w:keepNext/>
      <w:numPr>
        <w:ilvl w:val="1"/>
        <w:numId w:val="2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rsid w:val="00E63468"/>
    <w:pPr>
      <w:keepNext/>
      <w:numPr>
        <w:ilvl w:val="2"/>
        <w:numId w:val="2"/>
      </w:numPr>
      <w:spacing w:before="240" w:after="60"/>
      <w:ind w:left="720"/>
      <w:outlineLvl w:val="2"/>
    </w:pPr>
  </w:style>
  <w:style w:type="paragraph" w:styleId="Ttulo4">
    <w:name w:val="heading 4"/>
    <w:basedOn w:val="Normal"/>
    <w:next w:val="Normal"/>
    <w:qFormat/>
    <w:rsid w:val="00E63468"/>
    <w:pPr>
      <w:keepNext/>
      <w:numPr>
        <w:ilvl w:val="3"/>
        <w:numId w:val="2"/>
      </w:numPr>
      <w:outlineLvl w:val="3"/>
    </w:pPr>
    <w:rPr>
      <w:b/>
    </w:rPr>
  </w:style>
  <w:style w:type="paragraph" w:styleId="Ttulo5">
    <w:name w:val="heading 5"/>
    <w:basedOn w:val="Normal"/>
    <w:qFormat/>
    <w:rsid w:val="00E63468"/>
    <w:pPr>
      <w:numPr>
        <w:ilvl w:val="4"/>
        <w:numId w:val="2"/>
      </w:num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qFormat/>
    <w:rsid w:val="00E63468"/>
    <w:pPr>
      <w:keepNext/>
      <w:numPr>
        <w:ilvl w:val="5"/>
        <w:numId w:val="2"/>
      </w:numPr>
      <w:jc w:val="center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nhideWhenUsed/>
    <w:qFormat/>
    <w:rsid w:val="0076411E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nhideWhenUsed/>
    <w:qFormat/>
    <w:rsid w:val="0076411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nhideWhenUsed/>
    <w:qFormat/>
    <w:rsid w:val="0076411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6346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E6346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E63468"/>
  </w:style>
  <w:style w:type="paragraph" w:styleId="Recuodecorpodetexto">
    <w:name w:val="Body Text Indent"/>
    <w:basedOn w:val="Normal"/>
    <w:rsid w:val="00E63468"/>
    <w:pPr>
      <w:ind w:firstLine="720"/>
    </w:pPr>
    <w:rPr>
      <w:szCs w:val="20"/>
    </w:rPr>
  </w:style>
  <w:style w:type="paragraph" w:customStyle="1" w:styleId="infoblue">
    <w:name w:val="infoblue"/>
    <w:basedOn w:val="Normal"/>
    <w:next w:val="Normal"/>
    <w:rsid w:val="00E63468"/>
    <w:pPr>
      <w:spacing w:before="0" w:line="240" w:lineRule="auto"/>
    </w:pPr>
    <w:rPr>
      <w:rFonts w:ascii="Verdana" w:hAnsi="Verdana"/>
      <w:i/>
      <w:color w:val="0000FF"/>
      <w:lang w:eastAsia="en-US"/>
    </w:rPr>
  </w:style>
  <w:style w:type="paragraph" w:styleId="Corpodetexto">
    <w:name w:val="Body Text"/>
    <w:basedOn w:val="Normal"/>
    <w:link w:val="CorpodetextoChar"/>
    <w:rsid w:val="00E63468"/>
    <w:rPr>
      <w:color w:val="0000FF"/>
    </w:rPr>
  </w:style>
  <w:style w:type="paragraph" w:styleId="Sumrio1">
    <w:name w:val="toc 1"/>
    <w:basedOn w:val="Normal"/>
    <w:next w:val="Normal"/>
    <w:autoRedefine/>
    <w:uiPriority w:val="39"/>
    <w:rsid w:val="00E63468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uiPriority w:val="39"/>
    <w:rsid w:val="000138AD"/>
    <w:pPr>
      <w:tabs>
        <w:tab w:val="left" w:pos="880"/>
        <w:tab w:val="right" w:leader="dot" w:pos="9019"/>
      </w:tabs>
      <w:spacing w:before="0"/>
      <w:jc w:val="left"/>
    </w:pPr>
    <w:rPr>
      <w:rFonts w:ascii="Arial (W1)" w:hAnsi="Arial (W1)"/>
      <w:noProof/>
      <w:sz w:val="20"/>
    </w:rPr>
  </w:style>
  <w:style w:type="paragraph" w:styleId="Sumrio3">
    <w:name w:val="toc 3"/>
    <w:basedOn w:val="Normal"/>
    <w:next w:val="Normal"/>
    <w:autoRedefine/>
    <w:uiPriority w:val="39"/>
    <w:rsid w:val="00E63468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uiPriority w:val="39"/>
    <w:rsid w:val="00E63468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autoRedefine/>
    <w:uiPriority w:val="39"/>
    <w:rsid w:val="00E63468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uiPriority w:val="39"/>
    <w:rsid w:val="00E63468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uiPriority w:val="39"/>
    <w:rsid w:val="00E63468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uiPriority w:val="39"/>
    <w:rsid w:val="00E63468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uiPriority w:val="39"/>
    <w:rsid w:val="00E63468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Fontepargpadro"/>
    <w:uiPriority w:val="99"/>
    <w:rsid w:val="00E63468"/>
    <w:rPr>
      <w:color w:val="0000FF"/>
      <w:u w:val="single"/>
    </w:rPr>
  </w:style>
  <w:style w:type="character" w:styleId="HiperlinkVisitado">
    <w:name w:val="FollowedHyperlink"/>
    <w:basedOn w:val="Fontepargpadro"/>
    <w:rsid w:val="00E63468"/>
    <w:rPr>
      <w:color w:val="800080"/>
      <w:u w:val="single"/>
    </w:rPr>
  </w:style>
  <w:style w:type="paragraph" w:customStyle="1" w:styleId="Comentarios">
    <w:name w:val="Comentarios"/>
    <w:basedOn w:val="Normal"/>
    <w:rsid w:val="00E63468"/>
    <w:pPr>
      <w:keepLines/>
      <w:widowControl w:val="0"/>
      <w:spacing w:before="0" w:line="240" w:lineRule="auto"/>
    </w:pPr>
    <w:rPr>
      <w:i/>
      <w:color w:val="808080"/>
      <w:sz w:val="20"/>
    </w:rPr>
  </w:style>
  <w:style w:type="paragraph" w:customStyle="1" w:styleId="Tabletext">
    <w:name w:val="Tabletext"/>
    <w:basedOn w:val="Normal"/>
    <w:rsid w:val="00E63468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E63468"/>
    <w:pPr>
      <w:spacing w:before="0" w:line="240" w:lineRule="auto"/>
      <w:jc w:val="left"/>
    </w:pPr>
    <w:rPr>
      <w:b/>
      <w:sz w:val="20"/>
    </w:rPr>
  </w:style>
  <w:style w:type="paragraph" w:customStyle="1" w:styleId="InfoBlue0">
    <w:name w:val="InfoBlue"/>
    <w:basedOn w:val="Normal"/>
    <w:next w:val="Corpodetexto"/>
    <w:rsid w:val="00E63468"/>
    <w:pPr>
      <w:widowControl w:val="0"/>
      <w:suppressAutoHyphens/>
      <w:spacing w:before="0" w:after="120" w:line="240" w:lineRule="atLeast"/>
      <w:jc w:val="left"/>
    </w:pPr>
    <w:rPr>
      <w:rFonts w:ascii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rsid w:val="00E63468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</w:rPr>
  </w:style>
  <w:style w:type="paragraph" w:styleId="Recuodecorpodetexto2">
    <w:name w:val="Body Text Indent 2"/>
    <w:basedOn w:val="Normal"/>
    <w:rsid w:val="00E63468"/>
    <w:pPr>
      <w:ind w:left="283"/>
    </w:pPr>
    <w:rPr>
      <w:color w:val="0000FF"/>
    </w:rPr>
  </w:style>
  <w:style w:type="paragraph" w:styleId="Textodebalo">
    <w:name w:val="Balloon Text"/>
    <w:basedOn w:val="Normal"/>
    <w:link w:val="TextodebaloChar"/>
    <w:rsid w:val="00F95F2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95F28"/>
    <w:rPr>
      <w:rFonts w:ascii="Tahoma" w:hAnsi="Tahoma" w:cs="Tahoma"/>
      <w:sz w:val="16"/>
      <w:szCs w:val="16"/>
      <w:lang w:val="pt-PT"/>
    </w:rPr>
  </w:style>
  <w:style w:type="paragraph" w:styleId="PargrafodaLista">
    <w:name w:val="List Paragraph"/>
    <w:basedOn w:val="Normal"/>
    <w:uiPriority w:val="34"/>
    <w:qFormat/>
    <w:rsid w:val="00021A54"/>
    <w:pPr>
      <w:ind w:left="720"/>
      <w:contextualSpacing/>
    </w:pPr>
  </w:style>
  <w:style w:type="table" w:styleId="Tabelacomgrade">
    <w:name w:val="Table Grid"/>
    <w:basedOn w:val="Tabelanormal"/>
    <w:rsid w:val="00A82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1B6839"/>
    <w:rPr>
      <w:rFonts w:ascii="Arial" w:hAnsi="Arial"/>
      <w:sz w:val="22"/>
      <w:szCs w:val="24"/>
      <w:lang w:val="pt-PT"/>
    </w:rPr>
  </w:style>
  <w:style w:type="paragraph" w:styleId="MapadoDocumento">
    <w:name w:val="Document Map"/>
    <w:basedOn w:val="Normal"/>
    <w:link w:val="MapadoDocumentoChar"/>
    <w:rsid w:val="0095300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sid w:val="0095300D"/>
    <w:rPr>
      <w:rFonts w:ascii="Tahoma" w:hAnsi="Tahoma" w:cs="Tahoma"/>
      <w:sz w:val="16"/>
      <w:szCs w:val="16"/>
      <w:lang w:val="pt-PT"/>
    </w:rPr>
  </w:style>
  <w:style w:type="character" w:customStyle="1" w:styleId="Estilo15pt">
    <w:name w:val="Estilo 15 pt"/>
    <w:basedOn w:val="Fontepargpadro"/>
    <w:rsid w:val="004A3330"/>
    <w:rPr>
      <w:sz w:val="30"/>
    </w:rPr>
  </w:style>
  <w:style w:type="character" w:customStyle="1" w:styleId="RodapChar">
    <w:name w:val="Rodapé Char"/>
    <w:basedOn w:val="Fontepargpadro"/>
    <w:link w:val="Rodap"/>
    <w:uiPriority w:val="99"/>
    <w:rsid w:val="00F701F7"/>
    <w:rPr>
      <w:rFonts w:ascii="Arial" w:hAnsi="Arial"/>
      <w:sz w:val="22"/>
      <w:szCs w:val="24"/>
      <w:lang w:val="pt-PT"/>
    </w:rPr>
  </w:style>
  <w:style w:type="character" w:styleId="nfase">
    <w:name w:val="Emphasis"/>
    <w:basedOn w:val="Fontepargpadro"/>
    <w:uiPriority w:val="20"/>
    <w:qFormat/>
    <w:rsid w:val="00EF14FC"/>
    <w:rPr>
      <w:i/>
      <w:iCs/>
    </w:rPr>
  </w:style>
  <w:style w:type="character" w:customStyle="1" w:styleId="Ttulo7Char">
    <w:name w:val="Título 7 Char"/>
    <w:basedOn w:val="Fontepargpadro"/>
    <w:link w:val="Ttulo7"/>
    <w:rsid w:val="0076411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76411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har">
    <w:name w:val="Título 9 Char"/>
    <w:basedOn w:val="Fontepargpadro"/>
    <w:link w:val="Ttulo9"/>
    <w:rsid w:val="007641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Refdecomentrio">
    <w:name w:val="annotation reference"/>
    <w:basedOn w:val="Fontepargpadro"/>
    <w:rsid w:val="00F43C3A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F43C3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F43C3A"/>
    <w:rPr>
      <w:rFonts w:ascii="Arial" w:hAnsi="Arial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F43C3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F43C3A"/>
    <w:rPr>
      <w:rFonts w:ascii="Arial" w:hAnsi="Arial"/>
      <w:b/>
      <w:bCs/>
      <w:lang w:val="pt-PT"/>
    </w:rPr>
  </w:style>
  <w:style w:type="character" w:customStyle="1" w:styleId="j-jk9ej-pjvnoc">
    <w:name w:val="j-jk9ej-pjvnoc"/>
    <w:basedOn w:val="Fontepargpadro"/>
    <w:rsid w:val="00697F76"/>
  </w:style>
  <w:style w:type="character" w:customStyle="1" w:styleId="CabealhoChar">
    <w:name w:val="Cabeçalho Char"/>
    <w:basedOn w:val="Fontepargpadro"/>
    <w:link w:val="Cabealho"/>
    <w:rsid w:val="00B10220"/>
    <w:rPr>
      <w:rFonts w:ascii="Arial" w:hAnsi="Arial"/>
      <w:sz w:val="24"/>
      <w:szCs w:val="24"/>
    </w:rPr>
  </w:style>
  <w:style w:type="paragraph" w:customStyle="1" w:styleId="HeaderEven">
    <w:name w:val="Header Even"/>
    <w:basedOn w:val="SemEspaamento"/>
    <w:qFormat/>
    <w:rsid w:val="00C62E17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fr-FR"/>
    </w:rPr>
  </w:style>
  <w:style w:type="paragraph" w:styleId="SemEspaamento">
    <w:name w:val="No Spacing"/>
    <w:uiPriority w:val="1"/>
    <w:qFormat/>
    <w:rsid w:val="00C62E17"/>
    <w:pPr>
      <w:jc w:val="both"/>
    </w:pPr>
    <w:rPr>
      <w:rFonts w:ascii="Arial" w:hAnsi="Arial"/>
      <w:sz w:val="24"/>
      <w:szCs w:val="24"/>
    </w:rPr>
  </w:style>
  <w:style w:type="paragraph" w:styleId="Subttulo">
    <w:name w:val="Subtitle"/>
    <w:basedOn w:val="Normal"/>
    <w:next w:val="Normal"/>
    <w:link w:val="SubttuloChar"/>
    <w:qFormat/>
    <w:rsid w:val="008603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rsid w:val="008603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egenda">
    <w:name w:val="caption"/>
    <w:basedOn w:val="Normal"/>
    <w:next w:val="Normal"/>
    <w:unhideWhenUsed/>
    <w:qFormat/>
    <w:rsid w:val="00AB5BC6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ake">
    <w:name w:val="fake"/>
    <w:basedOn w:val="Normal"/>
    <w:rsid w:val="00B129EE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character" w:styleId="Forte">
    <w:name w:val="Strong"/>
    <w:basedOn w:val="Fontepargpadro"/>
    <w:uiPriority w:val="22"/>
    <w:qFormat/>
    <w:rsid w:val="00B129EE"/>
    <w:rPr>
      <w:b/>
      <w:bCs/>
    </w:rPr>
  </w:style>
  <w:style w:type="paragraph" w:styleId="Corpodetexto3">
    <w:name w:val="Body Text 3"/>
    <w:basedOn w:val="Normal"/>
    <w:link w:val="Corpodetexto3Char"/>
    <w:rsid w:val="00785532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785532"/>
    <w:rPr>
      <w:rFonts w:ascii="Arial" w:hAnsi="Arial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rsid w:val="00504AA6"/>
    <w:rPr>
      <w:rFonts w:ascii="Arial" w:hAnsi="Arial"/>
      <w:color w:val="0000FF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A51C4F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A51C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7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5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Meus%20documentos\Projetos\Carrefour\Documento%20de%20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EBD2E-E33C-40A4-86F7-8F52317AF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Visao.dot</Template>
  <TotalTime>15</TotalTime>
  <Pages>6</Pages>
  <Words>520</Words>
  <Characters>2813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&lt;Nome do Projeto&gt;</vt:lpstr>
      <vt:lpstr>&lt;Nome do Projeto&gt;</vt:lpstr>
    </vt:vector>
  </TitlesOfParts>
  <Company>Federal Case</Company>
  <LinksUpToDate>false</LinksUpToDate>
  <CharactersWithSpaces>3327</CharactersWithSpaces>
  <SharedDoc>false</SharedDoc>
  <HLinks>
    <vt:vector size="156" baseType="variant">
      <vt:variant>
        <vt:i4>1966129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_Toc127934463</vt:lpwstr>
      </vt:variant>
      <vt:variant>
        <vt:i4>1966129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_Toc127934463</vt:lpwstr>
      </vt:variant>
      <vt:variant>
        <vt:i4>1966129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_Toc127934462</vt:lpwstr>
      </vt:variant>
      <vt:variant>
        <vt:i4>1966129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_Toc127934461</vt:lpwstr>
      </vt:variant>
      <vt:variant>
        <vt:i4>1966129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_Toc127934460</vt:lpwstr>
      </vt:variant>
      <vt:variant>
        <vt:i4>1900593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_Toc127934459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_Toc127934458</vt:lpwstr>
      </vt:variant>
      <vt:variant>
        <vt:i4>1900593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_Toc127934457</vt:lpwstr>
      </vt:variant>
      <vt:variant>
        <vt:i4>1835057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_Toc127934449</vt:lpwstr>
      </vt:variant>
      <vt:variant>
        <vt:i4>1835057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_Toc127934449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_Toc127934448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_Toc127934447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_Toc127934446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_Toc127934445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_Toc127934444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_Toc127934443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_Toc127934442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_Toc127934441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_Toc127934440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_Toc127934439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_Toc127934438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_Toc127934437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_Toc127934436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_Toc127934435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_Toc127934434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_Toc127934433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Administrator</dc:creator>
  <cp:lastModifiedBy>FCI</cp:lastModifiedBy>
  <cp:revision>8</cp:revision>
  <cp:lastPrinted>2013-03-05T16:34:00Z</cp:lastPrinted>
  <dcterms:created xsi:type="dcterms:W3CDTF">2019-09-10T14:29:00Z</dcterms:created>
  <dcterms:modified xsi:type="dcterms:W3CDTF">2019-09-10T22:48:00Z</dcterms:modified>
</cp:coreProperties>
</file>